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FD928" w14:textId="77777777" w:rsidR="005007A4" w:rsidRDefault="009162FC">
      <w:pPr>
        <w:spacing w:after="200" w:line="276" w:lineRule="auto"/>
        <w:rPr>
          <w:sz w:val="32"/>
          <w:szCs w:val="32"/>
        </w:rPr>
      </w:pPr>
      <w:r>
        <w:rPr>
          <w:rFonts w:ascii="Source Sans Pro" w:eastAsia="Source Sans Pro" w:hAnsi="Source Sans Pro" w:cs="Source Sans Pro"/>
          <w:b/>
          <w:bCs/>
          <w:sz w:val="32"/>
          <w:szCs w:val="32"/>
        </w:rPr>
        <w:t> </w:t>
      </w:r>
    </w:p>
    <w:p w14:paraId="75AFD929" w14:textId="77777777" w:rsidR="005007A4" w:rsidRDefault="009162FC">
      <w:pPr>
        <w:numPr>
          <w:ilvl w:val="0"/>
          <w:numId w:val="3"/>
        </w:numPr>
        <w:pBdr>
          <w:left w:val="none" w:sz="0" w:space="3" w:color="auto"/>
        </w:pBdr>
        <w:spacing w:before="200" w:after="200" w:line="276" w:lineRule="auto"/>
        <w:ind w:hanging="344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  <w:bCs/>
          <w:sz w:val="32"/>
          <w:szCs w:val="32"/>
          <w:u w:val="single"/>
        </w:rPr>
        <w:t xml:space="preserve">Create VM </w:t>
      </w:r>
    </w:p>
    <w:p w14:paraId="75AFD92A" w14:textId="77777777" w:rsidR="005007A4" w:rsidRDefault="23C20340">
      <w:pPr>
        <w:numPr>
          <w:ilvl w:val="0"/>
          <w:numId w:val="4"/>
        </w:numPr>
        <w:pBdr>
          <w:left w:val="none" w:sz="0" w:space="5" w:color="auto"/>
        </w:pBdr>
        <w:spacing w:before="200" w:after="200" w:line="276" w:lineRule="auto"/>
        <w:rPr>
          <w:b/>
          <w:bCs/>
          <w:sz w:val="32"/>
          <w:szCs w:val="32"/>
        </w:rPr>
      </w:pPr>
      <w:r w:rsidRPr="4C68256A">
        <w:rPr>
          <w:rFonts w:ascii="Source Sans Pro" w:eastAsia="Source Sans Pro" w:hAnsi="Source Sans Pro" w:cs="Source Sans Pro"/>
          <w:b/>
          <w:bCs/>
        </w:rPr>
        <w:t>Login to azure portal with plural sight email and password</w:t>
      </w:r>
    </w:p>
    <w:p w14:paraId="23A0222B" w14:textId="497B4953" w:rsidR="441406CB" w:rsidRDefault="441406CB" w:rsidP="4C68256A">
      <w:pPr>
        <w:pStyle w:val="ListParagraph"/>
        <w:numPr>
          <w:ilvl w:val="0"/>
          <w:numId w:val="2"/>
        </w:numPr>
        <w:spacing w:line="257" w:lineRule="auto"/>
        <w:rPr>
          <w:rFonts w:ascii="Source Sans Pro" w:eastAsia="Source Sans Pro" w:hAnsi="Source Sans Pro" w:cs="Source Sans Pro"/>
          <w:sz w:val="20"/>
          <w:szCs w:val="20"/>
        </w:rPr>
      </w:pPr>
      <w:r w:rsidRPr="4C68256A">
        <w:rPr>
          <w:rFonts w:ascii="Source Sans Pro" w:eastAsia="Source Sans Pro" w:hAnsi="Source Sans Pro" w:cs="Source Sans Pro"/>
          <w:sz w:val="20"/>
          <w:szCs w:val="20"/>
        </w:rPr>
        <w:t xml:space="preserve">Login using the login detail provided in the </w:t>
      </w:r>
      <w:proofErr w:type="spellStart"/>
      <w:r w:rsidRPr="4C68256A">
        <w:rPr>
          <w:rFonts w:ascii="Source Sans Pro" w:eastAsia="Source Sans Pro" w:hAnsi="Source Sans Pro" w:cs="Source Sans Pro"/>
          <w:sz w:val="20"/>
          <w:szCs w:val="20"/>
        </w:rPr>
        <w:t>PluralSight</w:t>
      </w:r>
      <w:proofErr w:type="spellEnd"/>
      <w:r w:rsidRPr="4C68256A">
        <w:rPr>
          <w:rFonts w:ascii="Source Sans Pro" w:eastAsia="Source Sans Pro" w:hAnsi="Source Sans Pro" w:cs="Source Sans Pro"/>
          <w:sz w:val="20"/>
          <w:szCs w:val="20"/>
        </w:rPr>
        <w:t xml:space="preserve"> lab, skip the tour by clicking on “May be later”</w:t>
      </w:r>
    </w:p>
    <w:p w14:paraId="1AB74B76" w14:textId="39E3D331" w:rsidR="441406CB" w:rsidRDefault="441406CB" w:rsidP="4C68256A">
      <w:pPr>
        <w:pStyle w:val="ListParagraph"/>
        <w:numPr>
          <w:ilvl w:val="0"/>
          <w:numId w:val="2"/>
        </w:numPr>
        <w:spacing w:line="257" w:lineRule="auto"/>
        <w:rPr>
          <w:rFonts w:ascii="Source Sans Pro" w:eastAsia="Source Sans Pro" w:hAnsi="Source Sans Pro" w:cs="Source Sans Pro"/>
          <w:sz w:val="20"/>
          <w:szCs w:val="20"/>
        </w:rPr>
      </w:pPr>
      <w:r w:rsidRPr="4C68256A">
        <w:rPr>
          <w:rFonts w:ascii="Source Sans Pro" w:eastAsia="Source Sans Pro" w:hAnsi="Source Sans Pro" w:cs="Source Sans Pro"/>
          <w:sz w:val="20"/>
          <w:szCs w:val="20"/>
        </w:rPr>
        <w:t>On the search enter Virtual Machines</w:t>
      </w:r>
    </w:p>
    <w:p w14:paraId="3C15CF00" w14:textId="06F5C6CA" w:rsidR="441406CB" w:rsidRDefault="441406CB" w:rsidP="4C68256A">
      <w:pPr>
        <w:spacing w:line="257" w:lineRule="auto"/>
        <w:ind w:left="720"/>
      </w:pPr>
      <w:r>
        <w:rPr>
          <w:noProof/>
        </w:rPr>
        <w:drawing>
          <wp:inline distT="0" distB="0" distL="0" distR="0" wp14:anchorId="687A38D9" wp14:editId="04956F51">
            <wp:extent cx="4572000" cy="1362075"/>
            <wp:effectExtent l="0" t="0" r="0" b="0"/>
            <wp:docPr id="575333363" name="Picture 575333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5D4C" w14:textId="7A3C8BBF" w:rsidR="441406CB" w:rsidRDefault="441406CB" w:rsidP="4C68256A">
      <w:pPr>
        <w:pStyle w:val="ListParagraph"/>
        <w:numPr>
          <w:ilvl w:val="0"/>
          <w:numId w:val="2"/>
        </w:numPr>
        <w:spacing w:line="257" w:lineRule="auto"/>
        <w:rPr>
          <w:rFonts w:ascii="Source Sans Pro" w:eastAsia="Source Sans Pro" w:hAnsi="Source Sans Pro" w:cs="Source Sans Pro"/>
          <w:color w:val="171717"/>
          <w:sz w:val="20"/>
          <w:szCs w:val="20"/>
        </w:rPr>
      </w:pPr>
      <w:r w:rsidRPr="4C68256A">
        <w:rPr>
          <w:rFonts w:ascii="Source Sans Pro" w:eastAsia="Source Sans Pro" w:hAnsi="Source Sans Pro" w:cs="Source Sans Pro"/>
          <w:color w:val="171717"/>
          <w:sz w:val="20"/>
          <w:szCs w:val="20"/>
        </w:rPr>
        <w:t xml:space="preserve">In the </w:t>
      </w:r>
      <w:r w:rsidRPr="4C68256A">
        <w:rPr>
          <w:rFonts w:ascii="Calibri" w:eastAsia="Calibri" w:hAnsi="Calibri" w:cs="Calibri"/>
          <w:b/>
          <w:bCs/>
          <w:color w:val="171717"/>
          <w:sz w:val="20"/>
          <w:szCs w:val="20"/>
        </w:rPr>
        <w:t>Virtual machines</w:t>
      </w:r>
      <w:r w:rsidRPr="4C68256A">
        <w:rPr>
          <w:rFonts w:ascii="Source Sans Pro" w:eastAsia="Source Sans Pro" w:hAnsi="Source Sans Pro" w:cs="Source Sans Pro"/>
          <w:color w:val="171717"/>
          <w:sz w:val="20"/>
          <w:szCs w:val="20"/>
        </w:rPr>
        <w:t xml:space="preserve"> page, select </w:t>
      </w:r>
      <w:r w:rsidRPr="4C68256A">
        <w:rPr>
          <w:rFonts w:ascii="Calibri" w:eastAsia="Calibri" w:hAnsi="Calibri" w:cs="Calibri"/>
          <w:b/>
          <w:bCs/>
          <w:color w:val="171717"/>
          <w:sz w:val="20"/>
          <w:szCs w:val="20"/>
        </w:rPr>
        <w:t>Create</w:t>
      </w:r>
      <w:r w:rsidRPr="4C68256A">
        <w:rPr>
          <w:rFonts w:ascii="Source Sans Pro" w:eastAsia="Source Sans Pro" w:hAnsi="Source Sans Pro" w:cs="Source Sans Pro"/>
          <w:color w:val="171717"/>
          <w:sz w:val="20"/>
          <w:szCs w:val="20"/>
        </w:rPr>
        <w:t xml:space="preserve"> and then </w:t>
      </w:r>
      <w:r w:rsidRPr="4C68256A">
        <w:rPr>
          <w:rFonts w:ascii="Calibri" w:eastAsia="Calibri" w:hAnsi="Calibri" w:cs="Calibri"/>
          <w:b/>
          <w:bCs/>
          <w:color w:val="171717"/>
          <w:sz w:val="20"/>
          <w:szCs w:val="20"/>
        </w:rPr>
        <w:t>Azure virtual machine</w:t>
      </w:r>
      <w:r w:rsidRPr="4C68256A">
        <w:rPr>
          <w:rFonts w:ascii="Source Sans Pro" w:eastAsia="Source Sans Pro" w:hAnsi="Source Sans Pro" w:cs="Source Sans Pro"/>
          <w:color w:val="171717"/>
          <w:sz w:val="20"/>
          <w:szCs w:val="20"/>
        </w:rPr>
        <w:t xml:space="preserve">. The </w:t>
      </w:r>
      <w:r w:rsidRPr="4C68256A">
        <w:rPr>
          <w:rFonts w:ascii="Calibri" w:eastAsia="Calibri" w:hAnsi="Calibri" w:cs="Calibri"/>
          <w:b/>
          <w:bCs/>
          <w:color w:val="171717"/>
          <w:sz w:val="20"/>
          <w:szCs w:val="20"/>
        </w:rPr>
        <w:t>Create a virtual machine</w:t>
      </w:r>
      <w:r w:rsidRPr="4C68256A">
        <w:rPr>
          <w:rFonts w:ascii="Source Sans Pro" w:eastAsia="Source Sans Pro" w:hAnsi="Source Sans Pro" w:cs="Source Sans Pro"/>
          <w:color w:val="171717"/>
          <w:sz w:val="20"/>
          <w:szCs w:val="20"/>
        </w:rPr>
        <w:t xml:space="preserve"> page opens</w:t>
      </w:r>
    </w:p>
    <w:p w14:paraId="0168C6B7" w14:textId="3BCE3058" w:rsidR="441406CB" w:rsidRDefault="441406CB" w:rsidP="4C68256A">
      <w:pPr>
        <w:spacing w:line="257" w:lineRule="auto"/>
        <w:ind w:left="720"/>
      </w:pPr>
      <w:r>
        <w:rPr>
          <w:noProof/>
        </w:rPr>
        <w:drawing>
          <wp:inline distT="0" distB="0" distL="0" distR="0" wp14:anchorId="4A6FF2DC" wp14:editId="34D1402B">
            <wp:extent cx="4572000" cy="3390900"/>
            <wp:effectExtent l="0" t="0" r="0" b="0"/>
            <wp:docPr id="49682236" name="Picture 49682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424A" w14:textId="53DC5BE9" w:rsidR="441406CB" w:rsidRDefault="441406CB" w:rsidP="4C68256A">
      <w:pPr>
        <w:pStyle w:val="ListParagraph"/>
        <w:numPr>
          <w:ilvl w:val="0"/>
          <w:numId w:val="2"/>
        </w:numPr>
        <w:spacing w:line="257" w:lineRule="auto"/>
        <w:rPr>
          <w:rFonts w:ascii="Source Sans Pro" w:eastAsia="Source Sans Pro" w:hAnsi="Source Sans Pro" w:cs="Source Sans Pro"/>
          <w:color w:val="171717"/>
          <w:sz w:val="20"/>
          <w:szCs w:val="20"/>
        </w:rPr>
      </w:pPr>
      <w:r w:rsidRPr="4C68256A">
        <w:rPr>
          <w:rFonts w:ascii="Source Sans Pro" w:eastAsia="Source Sans Pro" w:hAnsi="Source Sans Pro" w:cs="Source Sans Pro"/>
          <w:color w:val="171717"/>
          <w:sz w:val="20"/>
          <w:szCs w:val="20"/>
        </w:rPr>
        <w:t xml:space="preserve">Under </w:t>
      </w:r>
      <w:r w:rsidRPr="4C68256A">
        <w:rPr>
          <w:rFonts w:ascii="Calibri" w:eastAsia="Calibri" w:hAnsi="Calibri" w:cs="Calibri"/>
          <w:b/>
          <w:bCs/>
          <w:color w:val="171717"/>
          <w:sz w:val="20"/>
          <w:szCs w:val="20"/>
        </w:rPr>
        <w:t>Instance details</w:t>
      </w:r>
      <w:r w:rsidRPr="4C68256A">
        <w:rPr>
          <w:rFonts w:ascii="Source Sans Pro" w:eastAsia="Source Sans Pro" w:hAnsi="Source Sans Pro" w:cs="Source Sans Pro"/>
          <w:color w:val="171717"/>
          <w:sz w:val="20"/>
          <w:szCs w:val="20"/>
        </w:rPr>
        <w:t xml:space="preserve">, enter </w:t>
      </w:r>
      <w:r w:rsidRPr="4C68256A">
        <w:rPr>
          <w:rFonts w:ascii="Calibri" w:eastAsia="Calibri" w:hAnsi="Calibri" w:cs="Calibri"/>
          <w:i/>
          <w:iCs/>
          <w:color w:val="171717"/>
          <w:sz w:val="20"/>
          <w:szCs w:val="20"/>
        </w:rPr>
        <w:t>&lt;</w:t>
      </w:r>
      <w:proofErr w:type="spellStart"/>
      <w:r w:rsidRPr="4C68256A">
        <w:rPr>
          <w:rFonts w:ascii="Calibri" w:eastAsia="Calibri" w:hAnsi="Calibri" w:cs="Calibri"/>
          <w:i/>
          <w:iCs/>
          <w:color w:val="171717"/>
          <w:sz w:val="20"/>
          <w:szCs w:val="20"/>
        </w:rPr>
        <w:t>VMName</w:t>
      </w:r>
      <w:proofErr w:type="spellEnd"/>
      <w:r w:rsidRPr="4C68256A">
        <w:rPr>
          <w:rFonts w:ascii="Calibri" w:eastAsia="Calibri" w:hAnsi="Calibri" w:cs="Calibri"/>
          <w:i/>
          <w:iCs/>
          <w:color w:val="171717"/>
          <w:sz w:val="20"/>
          <w:szCs w:val="20"/>
        </w:rPr>
        <w:t>&gt;</w:t>
      </w:r>
      <w:r w:rsidRPr="4C68256A">
        <w:rPr>
          <w:rFonts w:ascii="Source Sans Pro" w:eastAsia="Source Sans Pro" w:hAnsi="Source Sans Pro" w:cs="Source Sans Pro"/>
          <w:color w:val="171717"/>
          <w:sz w:val="20"/>
          <w:szCs w:val="20"/>
        </w:rPr>
        <w:t xml:space="preserve"> for the </w:t>
      </w:r>
      <w:r w:rsidRPr="4C68256A">
        <w:rPr>
          <w:rFonts w:ascii="Calibri" w:eastAsia="Calibri" w:hAnsi="Calibri" w:cs="Calibri"/>
          <w:b/>
          <w:bCs/>
          <w:color w:val="171717"/>
          <w:sz w:val="20"/>
          <w:szCs w:val="20"/>
        </w:rPr>
        <w:t>Virtual machine name</w:t>
      </w:r>
      <w:r w:rsidRPr="4C68256A">
        <w:rPr>
          <w:rFonts w:ascii="Source Sans Pro" w:eastAsia="Source Sans Pro" w:hAnsi="Source Sans Pro" w:cs="Source Sans Pro"/>
          <w:color w:val="171717"/>
          <w:sz w:val="20"/>
          <w:szCs w:val="20"/>
        </w:rPr>
        <w:t xml:space="preserve"> and choose the default </w:t>
      </w:r>
      <w:r w:rsidRPr="4C68256A">
        <w:rPr>
          <w:rFonts w:ascii="Calibri" w:eastAsia="Calibri" w:hAnsi="Calibri" w:cs="Calibri"/>
          <w:b/>
          <w:bCs/>
          <w:color w:val="171717"/>
          <w:sz w:val="20"/>
          <w:szCs w:val="20"/>
        </w:rPr>
        <w:t>Image Ubuntu server 20.4 LTS-Gen2</w:t>
      </w:r>
      <w:r w:rsidRPr="4C68256A">
        <w:rPr>
          <w:rFonts w:ascii="Source Sans Pro" w:eastAsia="Source Sans Pro" w:hAnsi="Source Sans Pro" w:cs="Source Sans Pro"/>
          <w:color w:val="171717"/>
          <w:sz w:val="20"/>
          <w:szCs w:val="20"/>
        </w:rPr>
        <w:t>. Leave the other defaults.</w:t>
      </w:r>
    </w:p>
    <w:p w14:paraId="4CE78EB5" w14:textId="58E7FB3B" w:rsidR="441406CB" w:rsidRDefault="441406CB" w:rsidP="4C68256A">
      <w:pPr>
        <w:pStyle w:val="ListParagraph"/>
        <w:numPr>
          <w:ilvl w:val="0"/>
          <w:numId w:val="2"/>
        </w:numPr>
        <w:spacing w:line="257" w:lineRule="auto"/>
        <w:rPr>
          <w:rFonts w:ascii="Source Sans Pro" w:eastAsia="Source Sans Pro" w:hAnsi="Source Sans Pro" w:cs="Source Sans Pro"/>
          <w:sz w:val="20"/>
          <w:szCs w:val="20"/>
        </w:rPr>
      </w:pPr>
      <w:r w:rsidRPr="4C68256A">
        <w:rPr>
          <w:rFonts w:ascii="Source Sans Pro" w:eastAsia="Source Sans Pro" w:hAnsi="Source Sans Pro" w:cs="Source Sans Pro"/>
          <w:sz w:val="20"/>
          <w:szCs w:val="20"/>
        </w:rPr>
        <w:t xml:space="preserve">In the Administrator account, select Authentication type “Password” option and </w:t>
      </w:r>
      <w:r w:rsidR="70F232B6" w:rsidRPr="4C68256A">
        <w:rPr>
          <w:rFonts w:ascii="Source Sans Pro" w:eastAsia="Source Sans Pro" w:hAnsi="Source Sans Pro" w:cs="Source Sans Pro"/>
          <w:sz w:val="20"/>
          <w:szCs w:val="20"/>
        </w:rPr>
        <w:t>provide</w:t>
      </w:r>
      <w:r w:rsidRPr="4C68256A">
        <w:rPr>
          <w:rFonts w:ascii="Source Sans Pro" w:eastAsia="Source Sans Pro" w:hAnsi="Source Sans Pro" w:cs="Source Sans Pro"/>
          <w:sz w:val="20"/>
          <w:szCs w:val="20"/>
        </w:rPr>
        <w:t xml:space="preserve"> the Username and Password. Leave the other defaults.</w:t>
      </w:r>
    </w:p>
    <w:p w14:paraId="282ACADC" w14:textId="7016E301" w:rsidR="4C68256A" w:rsidRDefault="4C68256A" w:rsidP="4C68256A">
      <w:pPr>
        <w:spacing w:line="257" w:lineRule="auto"/>
        <w:rPr>
          <w:rFonts w:ascii="Source Sans Pro" w:eastAsia="Source Sans Pro" w:hAnsi="Source Sans Pro" w:cs="Source Sans Pro"/>
          <w:sz w:val="20"/>
          <w:szCs w:val="20"/>
        </w:rPr>
      </w:pPr>
    </w:p>
    <w:p w14:paraId="366A13B1" w14:textId="0DC10A56" w:rsidR="441406CB" w:rsidRDefault="441406CB" w:rsidP="4C68256A">
      <w:pPr>
        <w:spacing w:line="257" w:lineRule="auto"/>
        <w:ind w:left="720"/>
      </w:pPr>
      <w:r>
        <w:rPr>
          <w:noProof/>
        </w:rPr>
        <w:lastRenderedPageBreak/>
        <w:drawing>
          <wp:inline distT="0" distB="0" distL="0" distR="0" wp14:anchorId="4C45C1F5" wp14:editId="0DCBCC8D">
            <wp:extent cx="4572000" cy="3362325"/>
            <wp:effectExtent l="0" t="0" r="0" b="0"/>
            <wp:docPr id="442481969" name="Picture 442481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E380" w14:textId="01FE6A15" w:rsidR="441406CB" w:rsidRDefault="441406CB" w:rsidP="4C68256A">
      <w:pPr>
        <w:pStyle w:val="ListParagraph"/>
        <w:numPr>
          <w:ilvl w:val="0"/>
          <w:numId w:val="2"/>
        </w:numPr>
        <w:spacing w:line="257" w:lineRule="auto"/>
        <w:rPr>
          <w:rFonts w:ascii="Source Sans Pro" w:eastAsia="Source Sans Pro" w:hAnsi="Source Sans Pro" w:cs="Source Sans Pro"/>
          <w:sz w:val="20"/>
          <w:szCs w:val="20"/>
        </w:rPr>
      </w:pPr>
      <w:r w:rsidRPr="4C68256A">
        <w:rPr>
          <w:rFonts w:ascii="Source Sans Pro" w:eastAsia="Source Sans Pro" w:hAnsi="Source Sans Pro" w:cs="Source Sans Pro"/>
          <w:sz w:val="20"/>
          <w:szCs w:val="20"/>
        </w:rPr>
        <w:t>Click on “Review + Create”</w:t>
      </w:r>
    </w:p>
    <w:p w14:paraId="3B143D2B" w14:textId="167EE442" w:rsidR="441406CB" w:rsidRDefault="441406CB" w:rsidP="4C68256A">
      <w:pPr>
        <w:pStyle w:val="ListParagraph"/>
        <w:numPr>
          <w:ilvl w:val="0"/>
          <w:numId w:val="2"/>
        </w:numPr>
        <w:spacing w:line="257" w:lineRule="auto"/>
        <w:rPr>
          <w:rFonts w:ascii="Source Sans Pro" w:eastAsia="Source Sans Pro" w:hAnsi="Source Sans Pro" w:cs="Source Sans Pro"/>
          <w:sz w:val="20"/>
          <w:szCs w:val="20"/>
        </w:rPr>
      </w:pPr>
      <w:r w:rsidRPr="4C68256A">
        <w:rPr>
          <w:rFonts w:ascii="Source Sans Pro" w:eastAsia="Source Sans Pro" w:hAnsi="Source Sans Pro" w:cs="Source Sans Pro"/>
          <w:sz w:val="20"/>
          <w:szCs w:val="20"/>
        </w:rPr>
        <w:t>Once the validation is passed, click on “Create”</w:t>
      </w:r>
    </w:p>
    <w:p w14:paraId="1ADFB6FF" w14:textId="0574F0B0" w:rsidR="441406CB" w:rsidRDefault="441406CB" w:rsidP="4C68256A">
      <w:pPr>
        <w:spacing w:line="257" w:lineRule="auto"/>
        <w:ind w:left="720"/>
      </w:pPr>
      <w:r>
        <w:rPr>
          <w:noProof/>
        </w:rPr>
        <w:drawing>
          <wp:inline distT="0" distB="0" distL="0" distR="0" wp14:anchorId="42681D7E" wp14:editId="7A380E90">
            <wp:extent cx="4572000" cy="3629025"/>
            <wp:effectExtent l="0" t="0" r="0" b="0"/>
            <wp:docPr id="1071423349" name="Picture 1071423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E521" w14:textId="212B2148" w:rsidR="4C68256A" w:rsidRDefault="4C68256A" w:rsidP="4C68256A">
      <w:pPr>
        <w:spacing w:line="257" w:lineRule="auto"/>
        <w:ind w:left="720"/>
      </w:pPr>
    </w:p>
    <w:p w14:paraId="550400D9" w14:textId="02D4A3AF" w:rsidR="441406CB" w:rsidRDefault="441406CB" w:rsidP="4C68256A">
      <w:pPr>
        <w:pStyle w:val="ListParagraph"/>
        <w:numPr>
          <w:ilvl w:val="0"/>
          <w:numId w:val="2"/>
        </w:numPr>
        <w:spacing w:line="257" w:lineRule="auto"/>
        <w:rPr>
          <w:rFonts w:ascii="Source Sans Pro" w:eastAsia="Source Sans Pro" w:hAnsi="Source Sans Pro" w:cs="Source Sans Pro"/>
          <w:sz w:val="20"/>
          <w:szCs w:val="20"/>
        </w:rPr>
      </w:pPr>
      <w:r w:rsidRPr="4C68256A">
        <w:rPr>
          <w:rFonts w:ascii="Source Sans Pro" w:eastAsia="Source Sans Pro" w:hAnsi="Source Sans Pro" w:cs="Source Sans Pro"/>
          <w:sz w:val="20"/>
          <w:szCs w:val="20"/>
        </w:rPr>
        <w:t>After the deployment is completed, all the resources created along with the VM is displayed.</w:t>
      </w:r>
    </w:p>
    <w:p w14:paraId="11850A7B" w14:textId="6E9D5AB6" w:rsidR="441406CB" w:rsidRDefault="441406CB" w:rsidP="4C68256A">
      <w:pPr>
        <w:spacing w:line="257" w:lineRule="auto"/>
        <w:ind w:left="720"/>
        <w:rPr>
          <w:rFonts w:ascii="Source Sans Pro" w:eastAsia="Source Sans Pro" w:hAnsi="Source Sans Pro" w:cs="Source Sans Pro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499FE39" wp14:editId="0D75F968">
            <wp:extent cx="4572000" cy="2628900"/>
            <wp:effectExtent l="0" t="0" r="0" b="0"/>
            <wp:docPr id="531077132" name="Picture 531077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68256A">
        <w:rPr>
          <w:rFonts w:ascii="Source Sans Pro" w:eastAsia="Source Sans Pro" w:hAnsi="Source Sans Pro" w:cs="Source Sans Pro"/>
          <w:sz w:val="20"/>
          <w:szCs w:val="20"/>
        </w:rPr>
        <w:t xml:space="preserve"> </w:t>
      </w:r>
    </w:p>
    <w:p w14:paraId="0519A948" w14:textId="718ABB10" w:rsidR="441406CB" w:rsidRDefault="441406CB" w:rsidP="4C68256A">
      <w:pPr>
        <w:pStyle w:val="ListParagraph"/>
        <w:numPr>
          <w:ilvl w:val="0"/>
          <w:numId w:val="2"/>
        </w:numPr>
        <w:rPr>
          <w:rFonts w:ascii="Source Sans Pro" w:eastAsia="Source Sans Pro" w:hAnsi="Source Sans Pro" w:cs="Source Sans Pro"/>
          <w:color w:val="000000" w:themeColor="text1"/>
          <w:sz w:val="20"/>
          <w:szCs w:val="20"/>
        </w:rPr>
      </w:pPr>
      <w:r w:rsidRPr="4C68256A">
        <w:rPr>
          <w:rFonts w:ascii="Source Sans Pro" w:eastAsia="Source Sans Pro" w:hAnsi="Source Sans Pro" w:cs="Source Sans Pro"/>
          <w:color w:val="171717"/>
          <w:sz w:val="20"/>
          <w:szCs w:val="20"/>
        </w:rPr>
        <w:t>Select the Cloud Shell icon on the Azure portal to connect to login to the VM</w:t>
      </w:r>
      <w:r w:rsidRPr="4C68256A">
        <w:rPr>
          <w:rFonts w:ascii="Calibri" w:eastAsia="Calibri" w:hAnsi="Calibri" w:cs="Calibri"/>
          <w:color w:val="171717"/>
          <w:sz w:val="20"/>
          <w:szCs w:val="20"/>
        </w:rPr>
        <w:t xml:space="preserve"> </w:t>
      </w:r>
    </w:p>
    <w:p w14:paraId="2F4A4F37" w14:textId="2426585F" w:rsidR="441406CB" w:rsidRDefault="441406CB" w:rsidP="4C68256A">
      <w:pPr>
        <w:ind w:left="720"/>
      </w:pPr>
      <w:r>
        <w:rPr>
          <w:noProof/>
        </w:rPr>
        <w:drawing>
          <wp:inline distT="0" distB="0" distL="0" distR="0" wp14:anchorId="649EA3AF" wp14:editId="0A2CE5F3">
            <wp:extent cx="2700580" cy="390525"/>
            <wp:effectExtent l="0" t="0" r="0" b="0"/>
            <wp:docPr id="1758342927" name="Picture 175834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58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D567" w14:textId="2EFFB6A9" w:rsidR="441406CB" w:rsidRDefault="441406CB" w:rsidP="4C68256A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4C68256A">
        <w:rPr>
          <w:rFonts w:ascii="Source Sans Pro" w:eastAsia="Source Sans Pro" w:hAnsi="Source Sans Pro" w:cs="Source Sans Pro"/>
          <w:color w:val="000000" w:themeColor="text1"/>
          <w:sz w:val="20"/>
          <w:szCs w:val="20"/>
        </w:rPr>
        <w:t>At the bottom of the page, a new panel for Cloud Shell will appear.</w:t>
      </w:r>
      <w:r w:rsidRPr="4C68256A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In the Welcome to Azure Cloud Shell prompt, click </w:t>
      </w:r>
      <w:r w:rsidR="00074EC5">
        <w:rPr>
          <w:rFonts w:ascii="Calibri" w:eastAsia="Calibri" w:hAnsi="Calibri" w:cs="Calibri"/>
          <w:color w:val="000000" w:themeColor="text1"/>
          <w:sz w:val="20"/>
          <w:szCs w:val="20"/>
        </w:rPr>
        <w:t>Bash</w:t>
      </w:r>
      <w:r w:rsidRPr="4C68256A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709B4CF1" w14:textId="4BAA5921" w:rsidR="4C68256A" w:rsidRDefault="4C68256A" w:rsidP="4C68256A"/>
    <w:p w14:paraId="7DFD5964" w14:textId="5149ECB6" w:rsidR="441406CB" w:rsidRDefault="441406CB" w:rsidP="4C68256A">
      <w:pPr>
        <w:ind w:left="720"/>
      </w:pPr>
      <w:r>
        <w:rPr>
          <w:noProof/>
        </w:rPr>
        <w:drawing>
          <wp:inline distT="0" distB="0" distL="0" distR="0" wp14:anchorId="0D4CDDEB" wp14:editId="47BF9D24">
            <wp:extent cx="4572000" cy="1857375"/>
            <wp:effectExtent l="0" t="0" r="0" b="0"/>
            <wp:docPr id="561384502" name="Picture 561384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308D" w14:textId="176822F4" w:rsidR="441406CB" w:rsidRDefault="441406CB" w:rsidP="4C68256A">
      <w:pPr>
        <w:pStyle w:val="ListParagraph"/>
        <w:numPr>
          <w:ilvl w:val="0"/>
          <w:numId w:val="2"/>
        </w:numPr>
        <w:tabs>
          <w:tab w:val="left" w:pos="0"/>
          <w:tab w:val="left" w:pos="72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4C68256A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Click on “Create Storage” with default options </w:t>
      </w:r>
    </w:p>
    <w:p w14:paraId="0CEBF52E" w14:textId="71FD6C3A" w:rsidR="0E8BED9B" w:rsidRDefault="0E8BED9B" w:rsidP="4C68256A">
      <w:pPr>
        <w:tabs>
          <w:tab w:val="left" w:pos="0"/>
          <w:tab w:val="left" w:pos="720"/>
        </w:tabs>
        <w:ind w:left="720"/>
      </w:pPr>
      <w:r>
        <w:rPr>
          <w:noProof/>
        </w:rPr>
        <w:drawing>
          <wp:inline distT="0" distB="0" distL="0" distR="0" wp14:anchorId="338F4166" wp14:editId="72B9E2F8">
            <wp:extent cx="4572000" cy="2028825"/>
            <wp:effectExtent l="0" t="0" r="0" b="0"/>
            <wp:docPr id="96986485" name="Picture 96986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403F" w14:textId="4B8729F1" w:rsidR="4C68256A" w:rsidRDefault="4C68256A" w:rsidP="4C68256A">
      <w:pPr>
        <w:tabs>
          <w:tab w:val="left" w:pos="0"/>
          <w:tab w:val="left" w:pos="720"/>
        </w:tabs>
        <w:ind w:left="720"/>
      </w:pPr>
    </w:p>
    <w:p w14:paraId="555F083E" w14:textId="5048464F" w:rsidR="441406CB" w:rsidRDefault="441406CB" w:rsidP="4C68256A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171717"/>
          <w:sz w:val="20"/>
          <w:szCs w:val="20"/>
        </w:rPr>
      </w:pPr>
      <w:r w:rsidRPr="4C68256A">
        <w:rPr>
          <w:rFonts w:ascii="Calibri" w:eastAsia="Calibri" w:hAnsi="Calibri" w:cs="Calibri"/>
          <w:color w:val="171717"/>
          <w:sz w:val="20"/>
          <w:szCs w:val="20"/>
        </w:rPr>
        <w:t xml:space="preserve">Once the storage is created the below screen will loaded. </w:t>
      </w:r>
    </w:p>
    <w:p w14:paraId="008C3A12" w14:textId="1F8F069D" w:rsidR="6111336B" w:rsidRDefault="6111336B" w:rsidP="4C68256A">
      <w:pPr>
        <w:ind w:left="720"/>
      </w:pPr>
      <w:r>
        <w:rPr>
          <w:noProof/>
        </w:rPr>
        <w:lastRenderedPageBreak/>
        <w:drawing>
          <wp:inline distT="0" distB="0" distL="0" distR="0" wp14:anchorId="70FA3D76" wp14:editId="0F012AD7">
            <wp:extent cx="4572000" cy="2000250"/>
            <wp:effectExtent l="0" t="0" r="0" b="0"/>
            <wp:docPr id="1507660831" name="Picture 150766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48D9" w14:textId="7CE02BDF" w:rsidR="441406CB" w:rsidRDefault="441406CB" w:rsidP="4C68256A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171717"/>
          <w:sz w:val="20"/>
          <w:szCs w:val="20"/>
        </w:rPr>
      </w:pPr>
      <w:r w:rsidRPr="4C68256A">
        <w:rPr>
          <w:rFonts w:ascii="Calibri" w:eastAsia="Calibri" w:hAnsi="Calibri" w:cs="Calibri"/>
          <w:color w:val="171717"/>
          <w:sz w:val="20"/>
          <w:szCs w:val="20"/>
        </w:rPr>
        <w:t xml:space="preserve">Provide the </w:t>
      </w:r>
      <w:proofErr w:type="spellStart"/>
      <w:r w:rsidRPr="4C68256A">
        <w:rPr>
          <w:rFonts w:ascii="Calibri" w:eastAsia="Calibri" w:hAnsi="Calibri" w:cs="Calibri"/>
          <w:b/>
          <w:bCs/>
          <w:color w:val="171717"/>
          <w:sz w:val="20"/>
          <w:szCs w:val="20"/>
        </w:rPr>
        <w:t>ssh</w:t>
      </w:r>
      <w:proofErr w:type="spellEnd"/>
      <w:r w:rsidRPr="4C68256A">
        <w:rPr>
          <w:rFonts w:ascii="Calibri" w:eastAsia="Calibri" w:hAnsi="Calibri" w:cs="Calibri"/>
          <w:b/>
          <w:bCs/>
          <w:color w:val="171717"/>
          <w:sz w:val="20"/>
          <w:szCs w:val="20"/>
        </w:rPr>
        <w:t xml:space="preserve"> &lt;username&gt;@&lt;</w:t>
      </w:r>
      <w:r w:rsidR="28432D4E" w:rsidRPr="4C68256A">
        <w:rPr>
          <w:rFonts w:ascii="Calibri" w:eastAsia="Calibri" w:hAnsi="Calibri" w:cs="Calibri"/>
          <w:b/>
          <w:bCs/>
          <w:color w:val="171717"/>
          <w:sz w:val="20"/>
          <w:szCs w:val="20"/>
        </w:rPr>
        <w:t>vm-</w:t>
      </w:r>
      <w:r w:rsidRPr="4C68256A">
        <w:rPr>
          <w:rFonts w:ascii="Calibri" w:eastAsia="Calibri" w:hAnsi="Calibri" w:cs="Calibri"/>
          <w:b/>
          <w:bCs/>
          <w:color w:val="171717"/>
          <w:sz w:val="20"/>
          <w:szCs w:val="20"/>
        </w:rPr>
        <w:t>ip&gt;</w:t>
      </w:r>
      <w:r w:rsidRPr="4C68256A">
        <w:rPr>
          <w:rFonts w:ascii="Calibri" w:eastAsia="Calibri" w:hAnsi="Calibri" w:cs="Calibri"/>
          <w:color w:val="171717"/>
          <w:sz w:val="20"/>
          <w:szCs w:val="20"/>
        </w:rPr>
        <w:t>, provide the password when prompted</w:t>
      </w:r>
      <w:r w:rsidR="6CEB6567" w:rsidRPr="4C68256A">
        <w:rPr>
          <w:rFonts w:ascii="Calibri" w:eastAsia="Calibri" w:hAnsi="Calibri" w:cs="Calibri"/>
          <w:color w:val="171717"/>
          <w:sz w:val="20"/>
          <w:szCs w:val="20"/>
        </w:rPr>
        <w:t xml:space="preserve"> to complete the login.</w:t>
      </w:r>
    </w:p>
    <w:p w14:paraId="499A3DD5" w14:textId="225E7684" w:rsidR="6CEB6567" w:rsidRDefault="6CEB6567" w:rsidP="4C68256A">
      <w:pPr>
        <w:ind w:left="720"/>
      </w:pPr>
      <w:r>
        <w:rPr>
          <w:noProof/>
        </w:rPr>
        <w:drawing>
          <wp:inline distT="0" distB="0" distL="0" distR="0" wp14:anchorId="01E7F1C6" wp14:editId="7326E301">
            <wp:extent cx="4572000" cy="1419225"/>
            <wp:effectExtent l="0" t="0" r="0" b="0"/>
            <wp:docPr id="455739974" name="Picture 455739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D93B" w14:textId="1C21D243" w:rsidR="005007A4" w:rsidRDefault="00074EC5" w:rsidP="00074EC5">
      <w:pPr>
        <w:pStyle w:val="ListParagraph"/>
        <w:numPr>
          <w:ilvl w:val="0"/>
          <w:numId w:val="2"/>
        </w:numPr>
        <w:spacing w:before="200" w:line="276" w:lineRule="auto"/>
        <w:rPr>
          <w:rFonts w:ascii="Calibri" w:eastAsia="Calibri" w:hAnsi="Calibri" w:cs="Calibri"/>
          <w:color w:val="171717"/>
          <w:sz w:val="20"/>
          <w:szCs w:val="20"/>
        </w:rPr>
      </w:pPr>
      <w:r w:rsidRPr="00074EC5">
        <w:rPr>
          <w:rFonts w:ascii="Calibri" w:eastAsia="Calibri" w:hAnsi="Calibri" w:cs="Calibri"/>
          <w:color w:val="171717"/>
          <w:sz w:val="20"/>
          <w:szCs w:val="20"/>
        </w:rPr>
        <w:t xml:space="preserve">Use </w:t>
      </w:r>
      <w:r w:rsidR="00983852">
        <w:rPr>
          <w:rFonts w:ascii="Calibri" w:eastAsia="Calibri" w:hAnsi="Calibri" w:cs="Calibri"/>
          <w:color w:val="171717"/>
          <w:sz w:val="20"/>
          <w:szCs w:val="20"/>
        </w:rPr>
        <w:t>e</w:t>
      </w:r>
      <w:r w:rsidRPr="00074EC5">
        <w:rPr>
          <w:rFonts w:ascii="Calibri" w:eastAsia="Calibri" w:hAnsi="Calibri" w:cs="Calibri"/>
          <w:color w:val="171717"/>
          <w:sz w:val="20"/>
          <w:szCs w:val="20"/>
        </w:rPr>
        <w:t>xit command to exit the VM.</w:t>
      </w:r>
      <w:r w:rsidR="009162FC" w:rsidRPr="00074EC5">
        <w:rPr>
          <w:rFonts w:ascii="Calibri" w:eastAsia="Calibri" w:hAnsi="Calibri" w:cs="Calibri"/>
          <w:color w:val="171717"/>
          <w:sz w:val="20"/>
          <w:szCs w:val="20"/>
        </w:rPr>
        <w:t> </w:t>
      </w:r>
    </w:p>
    <w:p w14:paraId="07ADB22A" w14:textId="77777777" w:rsidR="00983852" w:rsidRPr="00074EC5" w:rsidRDefault="00983852" w:rsidP="00983852">
      <w:pPr>
        <w:pStyle w:val="ListParagraph"/>
        <w:spacing w:before="200" w:line="276" w:lineRule="auto"/>
        <w:rPr>
          <w:rFonts w:ascii="Calibri" w:eastAsia="Calibri" w:hAnsi="Calibri" w:cs="Calibri"/>
          <w:color w:val="171717"/>
          <w:sz w:val="20"/>
          <w:szCs w:val="20"/>
        </w:rPr>
      </w:pPr>
    </w:p>
    <w:p w14:paraId="75AFD93C" w14:textId="4FD94983" w:rsidR="005007A4" w:rsidRPr="00074EC5" w:rsidRDefault="009162FC">
      <w:pPr>
        <w:numPr>
          <w:ilvl w:val="0"/>
          <w:numId w:val="10"/>
        </w:numPr>
        <w:spacing w:after="200" w:line="276" w:lineRule="auto"/>
        <w:ind w:hanging="348"/>
        <w:rPr>
          <w:rFonts w:ascii="Source Sans Pro" w:eastAsia="Source Sans Pro" w:hAnsi="Source Sans Pro" w:cs="Source Sans Pro"/>
          <w:b/>
          <w:bCs/>
          <w:sz w:val="32"/>
          <w:szCs w:val="32"/>
        </w:rPr>
      </w:pPr>
      <w:r>
        <w:rPr>
          <w:rFonts w:ascii="Source Sans Pro" w:eastAsia="Source Sans Pro" w:hAnsi="Source Sans Pro" w:cs="Source Sans Pro"/>
          <w:b/>
          <w:bCs/>
          <w:sz w:val="32"/>
          <w:szCs w:val="32"/>
          <w:u w:val="single"/>
        </w:rPr>
        <w:t>Creating Azure Database for Postgres server via CLI using ARM template</w:t>
      </w:r>
    </w:p>
    <w:p w14:paraId="5DE607D9" w14:textId="77777777" w:rsidR="00074EC5" w:rsidRDefault="00074EC5" w:rsidP="00074EC5">
      <w:pPr>
        <w:spacing w:after="200" w:line="276" w:lineRule="auto"/>
        <w:ind w:left="720"/>
        <w:rPr>
          <w:rFonts w:ascii="Source Sans Pro" w:eastAsia="Source Sans Pro" w:hAnsi="Source Sans Pro" w:cs="Source Sans Pro"/>
          <w:b/>
          <w:bCs/>
          <w:sz w:val="32"/>
          <w:szCs w:val="32"/>
        </w:rPr>
      </w:pPr>
    </w:p>
    <w:p w14:paraId="7B572BAC" w14:textId="3C64D3B3" w:rsidR="005007A4" w:rsidRDefault="23C20340" w:rsidP="4C68256A">
      <w:pPr>
        <w:numPr>
          <w:ilvl w:val="0"/>
          <w:numId w:val="11"/>
        </w:numPr>
        <w:pBdr>
          <w:left w:val="none" w:sz="0" w:space="5" w:color="auto"/>
        </w:pBdr>
        <w:spacing w:before="200" w:after="200" w:line="276" w:lineRule="auto"/>
        <w:rPr>
          <w:b/>
          <w:bCs/>
          <w:sz w:val="32"/>
          <w:szCs w:val="32"/>
        </w:rPr>
      </w:pPr>
      <w:r w:rsidRPr="4C68256A">
        <w:rPr>
          <w:rFonts w:ascii="Source Sans Pro" w:eastAsia="Source Sans Pro" w:hAnsi="Source Sans Pro" w:cs="Source Sans Pro"/>
          <w:b/>
          <w:bCs/>
        </w:rPr>
        <w:t>Command to create DB using CLI .</w:t>
      </w:r>
    </w:p>
    <w:p w14:paraId="75AFD93E" w14:textId="0651DEB3" w:rsidR="005007A4" w:rsidRDefault="38DD2E16" w:rsidP="4C68256A">
      <w:pPr>
        <w:pBdr>
          <w:left w:val="none" w:sz="0" w:space="5" w:color="auto"/>
        </w:pBdr>
        <w:spacing w:before="200" w:after="200" w:line="276" w:lineRule="auto"/>
        <w:rPr>
          <w:b/>
          <w:bCs/>
          <w:sz w:val="32"/>
          <w:szCs w:val="32"/>
        </w:rPr>
      </w:pPr>
      <w:r w:rsidRPr="4C68256A">
        <w:rPr>
          <w:rFonts w:ascii="Source Sans Pro" w:eastAsia="Source Sans Pro" w:hAnsi="Source Sans Pro" w:cs="Source Sans Pro"/>
          <w:b/>
          <w:bCs/>
        </w:rPr>
        <w:t xml:space="preserve">            </w:t>
      </w:r>
      <w:r w:rsidR="23C20340" w:rsidRPr="4C68256A">
        <w:rPr>
          <w:rFonts w:ascii="Source Sans Pro" w:eastAsia="Source Sans Pro" w:hAnsi="Source Sans Pro" w:cs="Source Sans Pro"/>
          <w:b/>
          <w:bCs/>
        </w:rPr>
        <w:t>-------------Copy the below commands in</w:t>
      </w:r>
      <w:r w:rsidR="471DE9B5" w:rsidRPr="4C68256A">
        <w:rPr>
          <w:rFonts w:ascii="Source Sans Pro" w:eastAsia="Source Sans Pro" w:hAnsi="Source Sans Pro" w:cs="Source Sans Pro"/>
          <w:b/>
          <w:bCs/>
        </w:rPr>
        <w:t xml:space="preserve"> red to</w:t>
      </w:r>
      <w:r w:rsidR="23C20340" w:rsidRPr="4C68256A">
        <w:rPr>
          <w:rFonts w:ascii="Source Sans Pro" w:eastAsia="Source Sans Pro" w:hAnsi="Source Sans Pro" w:cs="Source Sans Pro"/>
          <w:b/>
          <w:bCs/>
        </w:rPr>
        <w:t xml:space="preserve"> the azure CLI and press enter ---------</w:t>
      </w:r>
    </w:p>
    <w:p w14:paraId="75AFD93F" w14:textId="77777777" w:rsidR="005007A4" w:rsidRPr="006B0DEB" w:rsidRDefault="009162FC">
      <w:pPr>
        <w:spacing w:before="200" w:after="200" w:line="276" w:lineRule="auto"/>
        <w:ind w:left="720"/>
        <w:jc w:val="both"/>
        <w:rPr>
          <w:color w:val="FF0000"/>
        </w:rPr>
      </w:pPr>
      <w:r w:rsidRPr="006B0DEB">
        <w:rPr>
          <w:rFonts w:ascii="Source Sans Pro" w:eastAsia="Source Sans Pro" w:hAnsi="Source Sans Pro" w:cs="Source Sans Pro"/>
          <w:color w:val="FF0000"/>
        </w:rPr>
        <w:t xml:space="preserve">read -p "Enter a name for the new resource group where the server will exist:" </w:t>
      </w:r>
      <w:proofErr w:type="spellStart"/>
      <w:r w:rsidRPr="006B0DEB">
        <w:rPr>
          <w:rFonts w:ascii="Source Sans Pro" w:eastAsia="Source Sans Pro" w:hAnsi="Source Sans Pro" w:cs="Source Sans Pro"/>
          <w:color w:val="FF0000"/>
        </w:rPr>
        <w:t>resourceGroupName</w:t>
      </w:r>
      <w:proofErr w:type="spellEnd"/>
      <w:r w:rsidRPr="006B0DEB">
        <w:rPr>
          <w:rFonts w:ascii="Source Sans Pro" w:eastAsia="Source Sans Pro" w:hAnsi="Source Sans Pro" w:cs="Source Sans Pro"/>
          <w:color w:val="FF0000"/>
        </w:rPr>
        <w:t xml:space="preserve"> &amp;&amp;</w:t>
      </w:r>
    </w:p>
    <w:p w14:paraId="75AFD940" w14:textId="77777777" w:rsidR="005007A4" w:rsidRPr="006B0DEB" w:rsidRDefault="23C20340">
      <w:pPr>
        <w:spacing w:before="200" w:after="200" w:line="276" w:lineRule="auto"/>
        <w:ind w:left="720"/>
        <w:jc w:val="both"/>
        <w:rPr>
          <w:color w:val="FF0000"/>
        </w:rPr>
      </w:pPr>
      <w:r w:rsidRPr="4C68256A">
        <w:rPr>
          <w:rFonts w:ascii="Source Sans Pro" w:eastAsia="Source Sans Pro" w:hAnsi="Source Sans Pro" w:cs="Source Sans Pro"/>
          <w:color w:val="FF0000"/>
        </w:rPr>
        <w:t>read -p "Enter the location for PostgreSQL server's administrator account name:" Location &amp;&amp;</w:t>
      </w:r>
    </w:p>
    <w:p w14:paraId="75AFD942" w14:textId="77777777" w:rsidR="005007A4" w:rsidRPr="006B0DEB" w:rsidRDefault="009162FC">
      <w:pPr>
        <w:spacing w:before="200" w:after="200" w:line="276" w:lineRule="auto"/>
        <w:ind w:left="720"/>
        <w:jc w:val="both"/>
        <w:rPr>
          <w:color w:val="FF0000"/>
        </w:rPr>
      </w:pPr>
      <w:proofErr w:type="spellStart"/>
      <w:r w:rsidRPr="006B0DEB">
        <w:rPr>
          <w:rFonts w:ascii="Source Sans Pro" w:eastAsia="Source Sans Pro" w:hAnsi="Source Sans Pro" w:cs="Source Sans Pro"/>
          <w:color w:val="FF0000"/>
        </w:rPr>
        <w:t>az</w:t>
      </w:r>
      <w:proofErr w:type="spellEnd"/>
      <w:r w:rsidRPr="006B0DEB">
        <w:rPr>
          <w:rFonts w:ascii="Source Sans Pro" w:eastAsia="Source Sans Pro" w:hAnsi="Source Sans Pro" w:cs="Source Sans Pro"/>
          <w:color w:val="FF0000"/>
        </w:rPr>
        <w:t xml:space="preserve"> deployment group create --resource-group $</w:t>
      </w:r>
      <w:proofErr w:type="spellStart"/>
      <w:r w:rsidRPr="006B0DEB">
        <w:rPr>
          <w:rFonts w:ascii="Source Sans Pro" w:eastAsia="Source Sans Pro" w:hAnsi="Source Sans Pro" w:cs="Source Sans Pro"/>
          <w:color w:val="FF0000"/>
        </w:rPr>
        <w:t>resourceGroupName</w:t>
      </w:r>
      <w:proofErr w:type="spellEnd"/>
      <w:r w:rsidRPr="006B0DEB">
        <w:rPr>
          <w:rFonts w:ascii="Source Sans Pro" w:eastAsia="Source Sans Pro" w:hAnsi="Source Sans Pro" w:cs="Source Sans Pro"/>
          <w:color w:val="FF0000"/>
        </w:rPr>
        <w:t xml:space="preserve"> --template-</w:t>
      </w:r>
      <w:proofErr w:type="spellStart"/>
      <w:r w:rsidRPr="006B0DEB">
        <w:rPr>
          <w:rFonts w:ascii="Source Sans Pro" w:eastAsia="Source Sans Pro" w:hAnsi="Source Sans Pro" w:cs="Source Sans Pro"/>
          <w:color w:val="FF0000"/>
        </w:rPr>
        <w:t>uri</w:t>
      </w:r>
      <w:proofErr w:type="spellEnd"/>
      <w:r w:rsidRPr="006B0DEB">
        <w:rPr>
          <w:rFonts w:ascii="Source Sans Pro" w:eastAsia="Source Sans Pro" w:hAnsi="Source Sans Pro" w:cs="Source Sans Pro"/>
          <w:color w:val="FF0000"/>
        </w:rPr>
        <w:t xml:space="preserve"> https://raw.githubusercontent.com/DivyaGopinath1984/ARM-Template/main/template.json &amp;&amp;</w:t>
      </w:r>
    </w:p>
    <w:p w14:paraId="75AFD943" w14:textId="77777777" w:rsidR="005007A4" w:rsidRPr="006B0DEB" w:rsidRDefault="009162FC">
      <w:pPr>
        <w:spacing w:before="200" w:after="200" w:line="276" w:lineRule="auto"/>
        <w:ind w:left="720"/>
        <w:jc w:val="both"/>
      </w:pPr>
      <w:r w:rsidRPr="006B0DEB">
        <w:rPr>
          <w:rFonts w:ascii="Source Sans Pro" w:eastAsia="Source Sans Pro" w:hAnsi="Source Sans Pro" w:cs="Source Sans Pro"/>
          <w:color w:val="FF0000"/>
        </w:rPr>
        <w:t>read -p "Press [ENTER] to continue: "</w:t>
      </w:r>
    </w:p>
    <w:p w14:paraId="75AFD944" w14:textId="1B90E8D3" w:rsidR="005007A4" w:rsidRDefault="009162FC">
      <w:pPr>
        <w:spacing w:before="200" w:after="200" w:line="276" w:lineRule="auto"/>
        <w:ind w:left="720"/>
        <w:jc w:val="both"/>
      </w:pPr>
      <w:r>
        <w:rPr>
          <w:rFonts w:ascii="Source Sans Pro" w:eastAsia="Source Sans Pro" w:hAnsi="Source Sans Pro" w:cs="Source Sans Pro"/>
          <w:b/>
          <w:bCs/>
        </w:rPr>
        <w:lastRenderedPageBreak/>
        <w:t>------------------------------------------------------------------------------------------------------------</w:t>
      </w:r>
    </w:p>
    <w:p w14:paraId="75AFD945" w14:textId="4B24DADA" w:rsidR="005007A4" w:rsidRDefault="23C20340">
      <w:pPr>
        <w:spacing w:before="200" w:after="200" w:line="276" w:lineRule="auto"/>
        <w:ind w:left="720"/>
      </w:pPr>
      <w:r w:rsidRPr="4C68256A">
        <w:rPr>
          <w:rFonts w:ascii="Source Sans Pro" w:eastAsia="Source Sans Pro" w:hAnsi="Source Sans Pro" w:cs="Source Sans Pro"/>
        </w:rPr>
        <w:t xml:space="preserve">Provide resource group name as </w:t>
      </w:r>
      <w:r w:rsidR="599F4F2F" w:rsidRPr="4C68256A">
        <w:rPr>
          <w:rFonts w:ascii="Source Sans Pro" w:eastAsia="Source Sans Pro" w:hAnsi="Source Sans Pro" w:cs="Source Sans Pro"/>
          <w:b/>
          <w:bCs/>
        </w:rPr>
        <w:t>rgtestlab1</w:t>
      </w:r>
      <w:r w:rsidR="006D678A">
        <w:rPr>
          <w:rFonts w:ascii="Source Sans Pro" w:eastAsia="Source Sans Pro" w:hAnsi="Source Sans Pro" w:cs="Source Sans Pro"/>
          <w:b/>
          <w:bCs/>
        </w:rPr>
        <w:t xml:space="preserve"> </w:t>
      </w:r>
      <w:r w:rsidR="006D678A" w:rsidRPr="006D678A">
        <w:rPr>
          <w:rFonts w:ascii="Source Sans Pro" w:eastAsia="Source Sans Pro" w:hAnsi="Source Sans Pro" w:cs="Source Sans Pro"/>
          <w:i/>
          <w:iCs/>
          <w:sz w:val="22"/>
          <w:szCs w:val="22"/>
        </w:rPr>
        <w:t>(Please provide the same resource group which is already created)</w:t>
      </w:r>
    </w:p>
    <w:p w14:paraId="75AFD946" w14:textId="77777777" w:rsidR="005007A4" w:rsidRPr="006B0DEB" w:rsidRDefault="009162FC">
      <w:pPr>
        <w:spacing w:before="240" w:after="200" w:line="276" w:lineRule="auto"/>
        <w:ind w:left="720"/>
      </w:pPr>
      <w:r w:rsidRPr="006B0DEB">
        <w:rPr>
          <w:rFonts w:ascii="Source Sans Pro" w:eastAsia="Source Sans Pro" w:hAnsi="Source Sans Pro" w:cs="Source Sans Pro"/>
        </w:rPr>
        <w:t xml:space="preserve">Provide location as </w:t>
      </w:r>
      <w:proofErr w:type="spellStart"/>
      <w:r w:rsidRPr="006B0DEB">
        <w:rPr>
          <w:rFonts w:ascii="Source Sans Pro" w:eastAsia="Source Sans Pro" w:hAnsi="Source Sans Pro" w:cs="Source Sans Pro"/>
          <w:b/>
          <w:bCs/>
        </w:rPr>
        <w:t>eastus</w:t>
      </w:r>
      <w:proofErr w:type="spellEnd"/>
    </w:p>
    <w:p w14:paraId="2324CE6D" w14:textId="30CC43F4" w:rsidR="00C85E64" w:rsidRDefault="009162FC" w:rsidP="002D037C">
      <w:pPr>
        <w:spacing w:before="200" w:after="200" w:line="276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Provide </w:t>
      </w:r>
      <w:proofErr w:type="spellStart"/>
      <w:r>
        <w:rPr>
          <w:rFonts w:ascii="Source Sans Pro" w:eastAsia="Source Sans Pro" w:hAnsi="Source Sans Pro" w:cs="Source Sans Pro"/>
        </w:rPr>
        <w:t>servername</w:t>
      </w:r>
      <w:proofErr w:type="spellEnd"/>
      <w:r>
        <w:rPr>
          <w:rFonts w:ascii="Source Sans Pro" w:eastAsia="Source Sans Pro" w:hAnsi="Source Sans Pro" w:cs="Source Sans Pro"/>
        </w:rPr>
        <w:t xml:space="preserve"> as </w:t>
      </w:r>
      <w:r w:rsidR="002D037C">
        <w:rPr>
          <w:rFonts w:ascii="Source Sans Pro" w:eastAsia="Source Sans Pro" w:hAnsi="Source Sans Pro" w:cs="Source Sans Pro"/>
        </w:rPr>
        <w:t>&lt;</w:t>
      </w:r>
      <w:proofErr w:type="spellStart"/>
      <w:r w:rsidR="002D037C">
        <w:rPr>
          <w:rFonts w:ascii="Source Sans Pro" w:eastAsia="Source Sans Pro" w:hAnsi="Source Sans Pro" w:cs="Source Sans Pro"/>
        </w:rPr>
        <w:t>postgreservername</w:t>
      </w:r>
      <w:proofErr w:type="spellEnd"/>
      <w:r w:rsidR="002D037C">
        <w:rPr>
          <w:rFonts w:ascii="Source Sans Pro" w:eastAsia="Source Sans Pro" w:hAnsi="Source Sans Pro" w:cs="Source Sans Pro"/>
        </w:rPr>
        <w:t xml:space="preserve">&gt; (sample </w:t>
      </w:r>
      <w:r w:rsidRPr="002D037C">
        <w:rPr>
          <w:rFonts w:ascii="Source Sans Pro" w:eastAsia="Source Sans Pro" w:hAnsi="Source Sans Pro" w:cs="Source Sans Pro"/>
        </w:rPr>
        <w:t>testdemoserver123</w:t>
      </w:r>
      <w:r w:rsidR="002D037C" w:rsidRPr="002D037C">
        <w:rPr>
          <w:rFonts w:ascii="Source Sans Pro" w:eastAsia="Source Sans Pro" w:hAnsi="Source Sans Pro" w:cs="Source Sans Pro"/>
        </w:rPr>
        <w:t xml:space="preserve">, give </w:t>
      </w:r>
      <w:proofErr w:type="spellStart"/>
      <w:r w:rsidR="002D037C" w:rsidRPr="002D037C">
        <w:rPr>
          <w:rFonts w:ascii="Source Sans Pro" w:eastAsia="Source Sans Pro" w:hAnsi="Source Sans Pro" w:cs="Source Sans Pro"/>
        </w:rPr>
        <w:t>uniquename</w:t>
      </w:r>
      <w:proofErr w:type="spellEnd"/>
      <w:r w:rsidR="002D037C">
        <w:rPr>
          <w:rFonts w:ascii="Source Sans Pro" w:eastAsia="Source Sans Pro" w:hAnsi="Source Sans Pro" w:cs="Source Sans Pro"/>
          <w:b/>
          <w:bCs/>
        </w:rPr>
        <w:t xml:space="preserve"> ) </w:t>
      </w:r>
    </w:p>
    <w:p w14:paraId="3F037EDF" w14:textId="560FEFC8" w:rsidR="00C85E64" w:rsidRPr="00C85E64" w:rsidRDefault="00C85E64" w:rsidP="00C85E64">
      <w:pPr>
        <w:spacing w:before="200" w:after="200" w:line="276" w:lineRule="auto"/>
        <w:ind w:left="720"/>
        <w:rPr>
          <w:rFonts w:ascii="Source Sans Pro" w:eastAsia="Source Sans Pro" w:hAnsi="Source Sans Pro" w:cs="Source Sans Pro"/>
        </w:rPr>
      </w:pPr>
      <w:r w:rsidRPr="00C85E64">
        <w:rPr>
          <w:rFonts w:ascii="Source Sans Pro" w:eastAsia="Source Sans Pro" w:hAnsi="Source Sans Pro" w:cs="Source Sans Pro"/>
        </w:rPr>
        <w:t xml:space="preserve">Password </w:t>
      </w:r>
      <w:r w:rsidRPr="002D037C">
        <w:rPr>
          <w:rFonts w:ascii="Source Sans Pro" w:eastAsia="Source Sans Pro" w:hAnsi="Source Sans Pro" w:cs="Source Sans Pro"/>
          <w:b/>
          <w:bCs/>
        </w:rPr>
        <w:t>Demodb123456</w:t>
      </w:r>
    </w:p>
    <w:p w14:paraId="65599903" w14:textId="0427077C" w:rsidR="00C85E64" w:rsidRDefault="00C85E64">
      <w:pPr>
        <w:spacing w:before="200" w:after="200" w:line="276" w:lineRule="auto"/>
        <w:ind w:left="720"/>
      </w:pPr>
    </w:p>
    <w:p w14:paraId="75AFD948" w14:textId="784CB88C" w:rsidR="005007A4" w:rsidRDefault="009162FC">
      <w:pPr>
        <w:spacing w:before="240" w:after="240"/>
      </w:pPr>
      <w:r>
        <w:t>           </w:t>
      </w:r>
      <w:r w:rsidR="006B0DEB">
        <w:t xml:space="preserve">Azure Postgres DB is </w:t>
      </w:r>
      <w:r>
        <w:t xml:space="preserve"> created</w:t>
      </w:r>
    </w:p>
    <w:p w14:paraId="75AFD949" w14:textId="77777777" w:rsidR="005007A4" w:rsidRDefault="009162FC">
      <w:pPr>
        <w:numPr>
          <w:ilvl w:val="0"/>
          <w:numId w:val="12"/>
        </w:numPr>
        <w:pBdr>
          <w:left w:val="none" w:sz="0" w:space="5" w:color="auto"/>
        </w:pBdr>
        <w:spacing w:after="200" w:line="276" w:lineRule="auto"/>
        <w:rPr>
          <w:b/>
          <w:bCs/>
          <w:sz w:val="32"/>
          <w:szCs w:val="32"/>
        </w:rPr>
      </w:pPr>
      <w:r>
        <w:rPr>
          <w:rFonts w:ascii="Source Sans Pro" w:eastAsia="Source Sans Pro" w:hAnsi="Source Sans Pro" w:cs="Source Sans Pro"/>
          <w:b/>
          <w:bCs/>
        </w:rPr>
        <w:t>Connect to DB from VM</w:t>
      </w:r>
    </w:p>
    <w:p w14:paraId="75AFD94A" w14:textId="77777777" w:rsidR="005007A4" w:rsidRDefault="009162FC">
      <w:pPr>
        <w:spacing w:before="200" w:after="200" w:line="276" w:lineRule="auto"/>
        <w:ind w:left="720"/>
      </w:pPr>
      <w:r>
        <w:t>login to VM via CLI</w:t>
      </w:r>
    </w:p>
    <w:p w14:paraId="75AFD94B" w14:textId="44983534" w:rsidR="005007A4" w:rsidRDefault="009162FC">
      <w:pPr>
        <w:spacing w:before="200" w:after="200" w:line="276" w:lineRule="auto"/>
        <w:ind w:left="720"/>
      </w:pPr>
      <w:r>
        <w:rPr>
          <w:rFonts w:ascii="Source Sans Pro" w:eastAsia="Source Sans Pro" w:hAnsi="Source Sans Pro" w:cs="Source Sans Pro"/>
          <w:b/>
          <w:bCs/>
        </w:rPr>
        <w:t> </w:t>
      </w:r>
      <w:proofErr w:type="spellStart"/>
      <w:r>
        <w:rPr>
          <w:rFonts w:ascii="Source Sans Pro" w:eastAsia="Source Sans Pro" w:hAnsi="Source Sans Pro" w:cs="Source Sans Pro"/>
        </w:rPr>
        <w:t>ssh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VMusername@VM-ip</w:t>
      </w:r>
      <w:proofErr w:type="spellEnd"/>
    </w:p>
    <w:p w14:paraId="75AFD94C" w14:textId="77777777" w:rsidR="005007A4" w:rsidRDefault="009162FC">
      <w:pPr>
        <w:numPr>
          <w:ilvl w:val="0"/>
          <w:numId w:val="13"/>
        </w:numPr>
        <w:pBdr>
          <w:left w:val="none" w:sz="0" w:space="5" w:color="auto"/>
        </w:pBdr>
        <w:spacing w:before="200" w:after="200" w:line="276" w:lineRule="auto"/>
        <w:rPr>
          <w:b/>
          <w:bCs/>
          <w:sz w:val="32"/>
          <w:szCs w:val="32"/>
        </w:rPr>
      </w:pPr>
      <w:r>
        <w:rPr>
          <w:rFonts w:ascii="Source Sans Pro" w:eastAsia="Source Sans Pro" w:hAnsi="Source Sans Pro" w:cs="Source Sans Pro"/>
          <w:b/>
          <w:bCs/>
        </w:rPr>
        <w:t xml:space="preserve">Connect to the server </w:t>
      </w:r>
    </w:p>
    <w:p w14:paraId="75AFD94D" w14:textId="4532C72F" w:rsidR="005007A4" w:rsidRDefault="009162FC">
      <w:pPr>
        <w:spacing w:before="200" w:after="200" w:line="276" w:lineRule="auto"/>
        <w:ind w:left="720"/>
      </w:pPr>
      <w:r>
        <w:rPr>
          <w:rFonts w:ascii="Source Sans Pro" w:eastAsia="Source Sans Pro" w:hAnsi="Source Sans Pro" w:cs="Source Sans Pro"/>
        </w:rPr>
        <w:t>Install update</w:t>
      </w:r>
      <w:r w:rsidR="006B0DEB">
        <w:rPr>
          <w:rFonts w:ascii="Source Sans Pro" w:eastAsia="Source Sans Pro" w:hAnsi="Source Sans Pro" w:cs="Source Sans Pro"/>
        </w:rPr>
        <w:t>s</w:t>
      </w:r>
      <w:r>
        <w:rPr>
          <w:rFonts w:ascii="Source Sans Pro" w:eastAsia="Source Sans Pro" w:hAnsi="Source Sans Pro" w:cs="Source Sans Pro"/>
        </w:rPr>
        <w:t xml:space="preserve"> for the Postgres connection </w:t>
      </w:r>
      <w:r w:rsidR="006B0DEB">
        <w:rPr>
          <w:rFonts w:ascii="Source Sans Pro" w:eastAsia="Source Sans Pro" w:hAnsi="Source Sans Pro" w:cs="Source Sans Pro"/>
        </w:rPr>
        <w:t xml:space="preserve"> in your Linux VM</w:t>
      </w:r>
    </w:p>
    <w:p w14:paraId="75AFD94E" w14:textId="77777777" w:rsidR="005007A4" w:rsidRDefault="009162FC" w:rsidP="006B0DEB">
      <w:pPr>
        <w:pStyle w:val="ListParagraph"/>
        <w:numPr>
          <w:ilvl w:val="0"/>
          <w:numId w:val="16"/>
        </w:numPr>
        <w:spacing w:before="240" w:after="200" w:line="276" w:lineRule="auto"/>
      </w:pPr>
      <w:proofErr w:type="spellStart"/>
      <w:r w:rsidRPr="006B0DEB">
        <w:rPr>
          <w:rFonts w:ascii="Source Sans Pro" w:eastAsia="Source Sans Pro" w:hAnsi="Source Sans Pro" w:cs="Source Sans Pro"/>
        </w:rPr>
        <w:t>sudo</w:t>
      </w:r>
      <w:proofErr w:type="spellEnd"/>
      <w:r w:rsidRPr="006B0DEB">
        <w:rPr>
          <w:rFonts w:ascii="Source Sans Pro" w:eastAsia="Source Sans Pro" w:hAnsi="Source Sans Pro" w:cs="Source Sans Pro"/>
        </w:rPr>
        <w:t xml:space="preserve"> apt-get update</w:t>
      </w:r>
    </w:p>
    <w:p w14:paraId="75AFD94F" w14:textId="77777777" w:rsidR="005007A4" w:rsidRDefault="009162FC" w:rsidP="006B0DEB">
      <w:pPr>
        <w:pStyle w:val="ListParagraph"/>
        <w:numPr>
          <w:ilvl w:val="0"/>
          <w:numId w:val="16"/>
        </w:numPr>
        <w:spacing w:before="200" w:after="200" w:line="276" w:lineRule="auto"/>
      </w:pPr>
      <w:proofErr w:type="spellStart"/>
      <w:r w:rsidRPr="006B0DEB">
        <w:rPr>
          <w:rFonts w:ascii="Source Sans Pro" w:eastAsia="Source Sans Pro" w:hAnsi="Source Sans Pro" w:cs="Source Sans Pro"/>
        </w:rPr>
        <w:t>sudo</w:t>
      </w:r>
      <w:proofErr w:type="spellEnd"/>
      <w:r w:rsidRPr="006B0DEB">
        <w:rPr>
          <w:rFonts w:ascii="Source Sans Pro" w:eastAsia="Source Sans Pro" w:hAnsi="Source Sans Pro" w:cs="Source Sans Pro"/>
        </w:rPr>
        <w:t xml:space="preserve"> apt-get install </w:t>
      </w:r>
      <w:proofErr w:type="spellStart"/>
      <w:r w:rsidRPr="006B0DEB">
        <w:rPr>
          <w:rFonts w:ascii="Source Sans Pro" w:eastAsia="Source Sans Pro" w:hAnsi="Source Sans Pro" w:cs="Source Sans Pro"/>
        </w:rPr>
        <w:t>postgresql</w:t>
      </w:r>
      <w:proofErr w:type="spellEnd"/>
      <w:r w:rsidRPr="006B0DEB">
        <w:rPr>
          <w:rFonts w:ascii="Source Sans Pro" w:eastAsia="Source Sans Pro" w:hAnsi="Source Sans Pro" w:cs="Source Sans Pro"/>
        </w:rPr>
        <w:t>-client</w:t>
      </w:r>
    </w:p>
    <w:p w14:paraId="75AFD950" w14:textId="71D6FF21" w:rsidR="005007A4" w:rsidRPr="002D037C" w:rsidRDefault="009162FC" w:rsidP="006B0DEB">
      <w:pPr>
        <w:pStyle w:val="ListParagraph"/>
        <w:numPr>
          <w:ilvl w:val="0"/>
          <w:numId w:val="16"/>
        </w:numPr>
        <w:spacing w:before="200" w:after="200" w:line="276" w:lineRule="auto"/>
      </w:pPr>
      <w:proofErr w:type="spellStart"/>
      <w:r w:rsidRPr="006B0DEB">
        <w:rPr>
          <w:rFonts w:ascii="Source Sans Pro" w:eastAsia="Source Sans Pro" w:hAnsi="Source Sans Pro" w:cs="Source Sans Pro"/>
        </w:rPr>
        <w:t>wget</w:t>
      </w:r>
      <w:proofErr w:type="spellEnd"/>
      <w:r w:rsidRPr="006B0DEB">
        <w:rPr>
          <w:rFonts w:ascii="Source Sans Pro" w:eastAsia="Source Sans Pro" w:hAnsi="Source Sans Pro" w:cs="Source Sans Pro"/>
        </w:rPr>
        <w:t xml:space="preserve"> --no-check-certificate </w:t>
      </w:r>
      <w:hyperlink r:id="rId20" w:history="1">
        <w:r w:rsidR="002D037C" w:rsidRPr="00A416CD">
          <w:rPr>
            <w:rStyle w:val="Hyperlink"/>
            <w:rFonts w:ascii="Source Sans Pro" w:eastAsia="Source Sans Pro" w:hAnsi="Source Sans Pro" w:cs="Source Sans Pro"/>
          </w:rPr>
          <w:t>https://dl.cacerts.digicert.com/DigiCertGlobalRootCA.crt.pem</w:t>
        </w:r>
      </w:hyperlink>
    </w:p>
    <w:p w14:paraId="5B29977D" w14:textId="167CBEBF" w:rsidR="002D037C" w:rsidRDefault="004D7618" w:rsidP="002D037C">
      <w:pPr>
        <w:spacing w:before="200" w:after="200" w:line="276" w:lineRule="auto"/>
      </w:pPr>
      <w:r>
        <w:t xml:space="preserve">   </w:t>
      </w:r>
      <w:r w:rsidR="00A44C71">
        <w:tab/>
      </w:r>
      <w:r w:rsidR="00A44C71">
        <w:tab/>
      </w:r>
      <w:r w:rsidR="002D037C">
        <w:t xml:space="preserve">Replace the </w:t>
      </w:r>
      <w:r w:rsidR="002D037C">
        <w:rPr>
          <w:rFonts w:ascii="Source Sans Pro" w:eastAsia="Source Sans Pro" w:hAnsi="Source Sans Pro" w:cs="Source Sans Pro"/>
        </w:rPr>
        <w:t>&lt;</w:t>
      </w:r>
      <w:proofErr w:type="spellStart"/>
      <w:r w:rsidR="002D037C">
        <w:rPr>
          <w:rFonts w:ascii="Source Sans Pro" w:eastAsia="Source Sans Pro" w:hAnsi="Source Sans Pro" w:cs="Source Sans Pro"/>
        </w:rPr>
        <w:t>postgreservername</w:t>
      </w:r>
      <w:proofErr w:type="spellEnd"/>
      <w:r w:rsidR="002D037C">
        <w:rPr>
          <w:rFonts w:ascii="Source Sans Pro" w:eastAsia="Source Sans Pro" w:hAnsi="Source Sans Pro" w:cs="Source Sans Pro"/>
        </w:rPr>
        <w:t xml:space="preserve">&gt; with </w:t>
      </w:r>
      <w:proofErr w:type="spellStart"/>
      <w:r w:rsidR="002D037C">
        <w:rPr>
          <w:rFonts w:ascii="Source Sans Pro" w:eastAsia="Source Sans Pro" w:hAnsi="Source Sans Pro" w:cs="Source Sans Pro"/>
        </w:rPr>
        <w:t>servername</w:t>
      </w:r>
      <w:proofErr w:type="spellEnd"/>
      <w:r w:rsidR="002D037C">
        <w:rPr>
          <w:rFonts w:ascii="Source Sans Pro" w:eastAsia="Source Sans Pro" w:hAnsi="Source Sans Pro" w:cs="Source Sans Pro"/>
        </w:rPr>
        <w:t xml:space="preserve"> created in the above steps.</w:t>
      </w:r>
    </w:p>
    <w:p w14:paraId="75AFD951" w14:textId="0854DA03" w:rsidR="005007A4" w:rsidRPr="006B0DEB" w:rsidRDefault="009162FC" w:rsidP="006B0DEB">
      <w:pPr>
        <w:pStyle w:val="ListParagraph"/>
        <w:numPr>
          <w:ilvl w:val="0"/>
          <w:numId w:val="16"/>
        </w:numPr>
        <w:spacing w:before="240" w:after="240"/>
        <w:rPr>
          <w:rFonts w:ascii="Source Sans Pro" w:eastAsia="Source Sans Pro" w:hAnsi="Source Sans Pro" w:cs="Source Sans Pro"/>
        </w:rPr>
      </w:pPr>
      <w:proofErr w:type="spellStart"/>
      <w:r w:rsidRPr="006B0DEB">
        <w:rPr>
          <w:rFonts w:ascii="Source Sans Pro" w:eastAsia="Source Sans Pro" w:hAnsi="Source Sans Pro" w:cs="Source Sans Pro"/>
        </w:rPr>
        <w:t>psql</w:t>
      </w:r>
      <w:proofErr w:type="spellEnd"/>
      <w:r w:rsidRPr="006B0DEB">
        <w:rPr>
          <w:rFonts w:ascii="Source Sans Pro" w:eastAsia="Source Sans Pro" w:hAnsi="Source Sans Pro" w:cs="Source Sans Pro"/>
        </w:rPr>
        <w:t xml:space="preserve"> --host=</w:t>
      </w:r>
      <w:r w:rsidR="002D037C">
        <w:rPr>
          <w:rFonts w:ascii="Source Sans Pro" w:eastAsia="Source Sans Pro" w:hAnsi="Source Sans Pro" w:cs="Source Sans Pro"/>
        </w:rPr>
        <w:t>&lt;</w:t>
      </w:r>
      <w:proofErr w:type="spellStart"/>
      <w:r w:rsidR="002D037C">
        <w:rPr>
          <w:rFonts w:ascii="Source Sans Pro" w:eastAsia="Source Sans Pro" w:hAnsi="Source Sans Pro" w:cs="Source Sans Pro"/>
        </w:rPr>
        <w:t>postgreservername</w:t>
      </w:r>
      <w:proofErr w:type="spellEnd"/>
      <w:r w:rsidR="002D037C">
        <w:rPr>
          <w:rFonts w:ascii="Source Sans Pro" w:eastAsia="Source Sans Pro" w:hAnsi="Source Sans Pro" w:cs="Source Sans Pro"/>
        </w:rPr>
        <w:t>&gt;</w:t>
      </w:r>
      <w:r w:rsidRPr="006B0DEB">
        <w:rPr>
          <w:rFonts w:ascii="Source Sans Pro" w:eastAsia="Source Sans Pro" w:hAnsi="Source Sans Pro" w:cs="Source Sans Pro"/>
        </w:rPr>
        <w:t>.postgres.database.azure.com --port=5432 --username=testdb123@</w:t>
      </w:r>
      <w:r w:rsidR="002D037C">
        <w:rPr>
          <w:rFonts w:ascii="Source Sans Pro" w:eastAsia="Source Sans Pro" w:hAnsi="Source Sans Pro" w:cs="Source Sans Pro"/>
        </w:rPr>
        <w:t>&lt;</w:t>
      </w:r>
      <w:proofErr w:type="spellStart"/>
      <w:r w:rsidR="002D037C">
        <w:rPr>
          <w:rFonts w:ascii="Source Sans Pro" w:eastAsia="Source Sans Pro" w:hAnsi="Source Sans Pro" w:cs="Source Sans Pro"/>
        </w:rPr>
        <w:t>postgreservername</w:t>
      </w:r>
      <w:proofErr w:type="spellEnd"/>
      <w:r w:rsidR="002D037C">
        <w:rPr>
          <w:rFonts w:ascii="Source Sans Pro" w:eastAsia="Source Sans Pro" w:hAnsi="Source Sans Pro" w:cs="Source Sans Pro"/>
        </w:rPr>
        <w:t xml:space="preserve">&gt; </w:t>
      </w:r>
      <w:r w:rsidRPr="006B0DEB">
        <w:rPr>
          <w:rFonts w:ascii="Source Sans Pro" w:eastAsia="Source Sans Pro" w:hAnsi="Source Sans Pro" w:cs="Source Sans Pro"/>
        </w:rPr>
        <w:t xml:space="preserve"> --</w:t>
      </w:r>
      <w:proofErr w:type="spellStart"/>
      <w:r w:rsidRPr="006B0DEB">
        <w:rPr>
          <w:rFonts w:ascii="Source Sans Pro" w:eastAsia="Source Sans Pro" w:hAnsi="Source Sans Pro" w:cs="Source Sans Pro"/>
        </w:rPr>
        <w:t>dbname</w:t>
      </w:r>
      <w:proofErr w:type="spellEnd"/>
      <w:r w:rsidRPr="006B0DEB">
        <w:rPr>
          <w:rFonts w:ascii="Source Sans Pro" w:eastAsia="Source Sans Pro" w:hAnsi="Source Sans Pro" w:cs="Source Sans Pro"/>
        </w:rPr>
        <w:t>=</w:t>
      </w:r>
      <w:proofErr w:type="spellStart"/>
      <w:r w:rsidRPr="006B0DEB">
        <w:rPr>
          <w:rFonts w:ascii="Source Sans Pro" w:eastAsia="Source Sans Pro" w:hAnsi="Source Sans Pro" w:cs="Source Sans Pro"/>
        </w:rPr>
        <w:t>postgres</w:t>
      </w:r>
      <w:proofErr w:type="spellEnd"/>
      <w:r w:rsidRPr="006B0DEB">
        <w:rPr>
          <w:rFonts w:ascii="Source Sans Pro" w:eastAsia="Source Sans Pro" w:hAnsi="Source Sans Pro" w:cs="Source Sans Pro"/>
        </w:rPr>
        <w:t xml:space="preserve"> --set=</w:t>
      </w:r>
      <w:proofErr w:type="spellStart"/>
      <w:r w:rsidRPr="006B0DEB">
        <w:rPr>
          <w:rFonts w:ascii="Source Sans Pro" w:eastAsia="Source Sans Pro" w:hAnsi="Source Sans Pro" w:cs="Source Sans Pro"/>
        </w:rPr>
        <w:t>sslmode</w:t>
      </w:r>
      <w:proofErr w:type="spellEnd"/>
      <w:r w:rsidRPr="006B0DEB">
        <w:rPr>
          <w:rFonts w:ascii="Source Sans Pro" w:eastAsia="Source Sans Pro" w:hAnsi="Source Sans Pro" w:cs="Source Sans Pro"/>
        </w:rPr>
        <w:t>=require --set=</w:t>
      </w:r>
      <w:proofErr w:type="spellStart"/>
      <w:r w:rsidRPr="006B0DEB">
        <w:rPr>
          <w:rFonts w:ascii="Source Sans Pro" w:eastAsia="Source Sans Pro" w:hAnsi="Source Sans Pro" w:cs="Source Sans Pro"/>
        </w:rPr>
        <w:t>sslrootcert</w:t>
      </w:r>
      <w:proofErr w:type="spellEnd"/>
      <w:r w:rsidRPr="006B0DEB">
        <w:rPr>
          <w:rFonts w:ascii="Source Sans Pro" w:eastAsia="Source Sans Pro" w:hAnsi="Source Sans Pro" w:cs="Source Sans Pro"/>
        </w:rPr>
        <w:t>=</w:t>
      </w:r>
      <w:proofErr w:type="spellStart"/>
      <w:r w:rsidRPr="006B0DEB">
        <w:rPr>
          <w:rFonts w:ascii="Source Sans Pro" w:eastAsia="Source Sans Pro" w:hAnsi="Source Sans Pro" w:cs="Source Sans Pro"/>
        </w:rPr>
        <w:t>DigiCertGlobalRootCA.crt.pem</w:t>
      </w:r>
      <w:proofErr w:type="spellEnd"/>
    </w:p>
    <w:p w14:paraId="75AFD952" w14:textId="77777777" w:rsidR="005007A4" w:rsidRDefault="009162FC">
      <w:pPr>
        <w:numPr>
          <w:ilvl w:val="0"/>
          <w:numId w:val="14"/>
        </w:numPr>
        <w:pBdr>
          <w:left w:val="none" w:sz="0" w:space="5" w:color="auto"/>
        </w:pBdr>
        <w:spacing w:before="240" w:after="200" w:line="276" w:lineRule="auto"/>
        <w:rPr>
          <w:b/>
          <w:bCs/>
          <w:sz w:val="32"/>
          <w:szCs w:val="32"/>
        </w:rPr>
      </w:pPr>
      <w:r>
        <w:rPr>
          <w:rFonts w:ascii="Source Sans Pro" w:eastAsia="Source Sans Pro" w:hAnsi="Source Sans Pro" w:cs="Source Sans Pro"/>
          <w:b/>
          <w:bCs/>
        </w:rPr>
        <w:t xml:space="preserve"> Create Table </w:t>
      </w:r>
    </w:p>
    <w:p w14:paraId="75AFD953" w14:textId="77777777" w:rsidR="005007A4" w:rsidRDefault="009162FC">
      <w:pPr>
        <w:spacing w:before="200" w:after="200" w:line="276" w:lineRule="auto"/>
        <w:ind w:left="1440"/>
      </w:pPr>
      <w:r>
        <w:rPr>
          <w:rFonts w:ascii="Source Sans Pro" w:eastAsia="Source Sans Pro" w:hAnsi="Source Sans Pro" w:cs="Source Sans Pro"/>
        </w:rPr>
        <w:t xml:space="preserve">create table inventory (id serial primary </w:t>
      </w:r>
      <w:proofErr w:type="spellStart"/>
      <w:r>
        <w:rPr>
          <w:rFonts w:ascii="Source Sans Pro" w:eastAsia="Source Sans Pro" w:hAnsi="Source Sans Pro" w:cs="Source Sans Pro"/>
        </w:rPr>
        <w:t>key,name</w:t>
      </w:r>
      <w:proofErr w:type="spellEnd"/>
      <w:r>
        <w:rPr>
          <w:rFonts w:ascii="Source Sans Pro" w:eastAsia="Source Sans Pro" w:hAnsi="Source Sans Pro" w:cs="Source Sans Pro"/>
        </w:rPr>
        <w:t xml:space="preserve"> varchar(50),quantity integer);</w:t>
      </w:r>
    </w:p>
    <w:p w14:paraId="75AFD954" w14:textId="77777777" w:rsidR="005007A4" w:rsidRDefault="005007A4">
      <w:pPr>
        <w:spacing w:before="240" w:after="240"/>
      </w:pPr>
    </w:p>
    <w:p w14:paraId="75AFD955" w14:textId="77777777" w:rsidR="005007A4" w:rsidRDefault="009162FC">
      <w:pPr>
        <w:numPr>
          <w:ilvl w:val="0"/>
          <w:numId w:val="15"/>
        </w:numPr>
        <w:pBdr>
          <w:left w:val="none" w:sz="0" w:space="5" w:color="auto"/>
        </w:pBdr>
        <w:spacing w:before="200" w:after="200" w:line="276" w:lineRule="auto"/>
        <w:rPr>
          <w:b/>
          <w:bCs/>
          <w:sz w:val="32"/>
          <w:szCs w:val="32"/>
        </w:rPr>
      </w:pPr>
      <w:r>
        <w:rPr>
          <w:rFonts w:ascii="Source Sans Pro" w:eastAsia="Source Sans Pro" w:hAnsi="Source Sans Pro" w:cs="Source Sans Pro"/>
          <w:b/>
          <w:bCs/>
        </w:rPr>
        <w:lastRenderedPageBreak/>
        <w:t xml:space="preserve">Insert records to the Table </w:t>
      </w:r>
    </w:p>
    <w:p w14:paraId="75AFD956" w14:textId="77777777" w:rsidR="005007A4" w:rsidRDefault="009162FC">
      <w:pPr>
        <w:spacing w:before="200" w:after="200" w:line="276" w:lineRule="auto"/>
        <w:ind w:left="720"/>
      </w:pPr>
      <w:r>
        <w:rPr>
          <w:rFonts w:ascii="Source Sans Pro" w:eastAsia="Source Sans Pro" w:hAnsi="Source Sans Pro" w:cs="Source Sans Pro"/>
        </w:rPr>
        <w:t>INSERT INTO    inventory (</w:t>
      </w:r>
      <w:proofErr w:type="spellStart"/>
      <w:r>
        <w:rPr>
          <w:rFonts w:ascii="Source Sans Pro" w:eastAsia="Source Sans Pro" w:hAnsi="Source Sans Pro" w:cs="Source Sans Pro"/>
        </w:rPr>
        <w:t>id,name,quantity</w:t>
      </w:r>
      <w:proofErr w:type="spellEnd"/>
      <w:r>
        <w:rPr>
          <w:rFonts w:ascii="Source Sans Pro" w:eastAsia="Source Sans Pro" w:hAnsi="Source Sans Pro" w:cs="Source Sans Pro"/>
        </w:rPr>
        <w:t>) VALUES   (1,'Samsung',100);</w:t>
      </w:r>
      <w:r>
        <w:rPr>
          <w:rFonts w:ascii="Source Sans Pro" w:eastAsia="Source Sans Pro" w:hAnsi="Source Sans Pro" w:cs="Source Sans Pro"/>
        </w:rPr>
        <w:tab/>
      </w:r>
    </w:p>
    <w:p w14:paraId="75AFD957" w14:textId="77777777" w:rsidR="005007A4" w:rsidRDefault="009162FC">
      <w:pPr>
        <w:spacing w:before="240" w:after="200" w:line="276" w:lineRule="auto"/>
        <w:ind w:left="720"/>
      </w:pPr>
      <w:r>
        <w:rPr>
          <w:rFonts w:ascii="Source Sans Pro" w:eastAsia="Source Sans Pro" w:hAnsi="Source Sans Pro" w:cs="Source Sans Pro"/>
        </w:rPr>
        <w:t>INSERT INTO    inventory (</w:t>
      </w:r>
      <w:proofErr w:type="spellStart"/>
      <w:r>
        <w:rPr>
          <w:rFonts w:ascii="Source Sans Pro" w:eastAsia="Source Sans Pro" w:hAnsi="Source Sans Pro" w:cs="Source Sans Pro"/>
        </w:rPr>
        <w:t>id,name,quantity</w:t>
      </w:r>
      <w:proofErr w:type="spellEnd"/>
      <w:r>
        <w:rPr>
          <w:rFonts w:ascii="Source Sans Pro" w:eastAsia="Source Sans Pro" w:hAnsi="Source Sans Pro" w:cs="Source Sans Pro"/>
        </w:rPr>
        <w:t>) VALUES   (2,'Iphone',100);</w:t>
      </w:r>
      <w:r>
        <w:rPr>
          <w:rFonts w:ascii="Source Sans Pro" w:eastAsia="Source Sans Pro" w:hAnsi="Source Sans Pro" w:cs="Source Sans Pro"/>
        </w:rPr>
        <w:tab/>
      </w:r>
    </w:p>
    <w:p w14:paraId="75AFD958" w14:textId="5979B90D" w:rsidR="005007A4" w:rsidRDefault="009162FC">
      <w:pPr>
        <w:spacing w:before="200" w:after="200" w:line="276" w:lineRule="auto"/>
        <w:ind w:left="720"/>
      </w:pPr>
      <w:r>
        <w:rPr>
          <w:rFonts w:ascii="Source Sans Pro" w:eastAsia="Source Sans Pro" w:hAnsi="Source Sans Pro" w:cs="Source Sans Pro"/>
        </w:rPr>
        <w:t xml:space="preserve">Select </w:t>
      </w:r>
      <w:r w:rsidR="00F0069E">
        <w:rPr>
          <w:rFonts w:ascii="Source Sans Pro" w:eastAsia="Source Sans Pro" w:hAnsi="Source Sans Pro" w:cs="Source Sans Pro"/>
        </w:rPr>
        <w:t xml:space="preserve">* from </w:t>
      </w:r>
      <w:r>
        <w:rPr>
          <w:rFonts w:ascii="Source Sans Pro" w:eastAsia="Source Sans Pro" w:hAnsi="Source Sans Pro" w:cs="Source Sans Pro"/>
        </w:rPr>
        <w:t>inventory ;</w:t>
      </w:r>
    </w:p>
    <w:p w14:paraId="75AFD959" w14:textId="77777777" w:rsidR="005007A4" w:rsidRDefault="005007A4">
      <w:pPr>
        <w:spacing w:before="200" w:after="200" w:line="276" w:lineRule="auto"/>
        <w:ind w:left="720"/>
      </w:pPr>
    </w:p>
    <w:p w14:paraId="75AFD95A" w14:textId="77777777" w:rsidR="005007A4" w:rsidRDefault="009162FC">
      <w:pPr>
        <w:spacing w:before="200" w:after="200" w:line="276" w:lineRule="auto"/>
        <w:ind w:left="720"/>
      </w:pPr>
      <w:r>
        <w:rPr>
          <w:rFonts w:ascii="Source Sans Pro" w:eastAsia="Source Sans Pro" w:hAnsi="Source Sans Pro" w:cs="Source Sans Pro"/>
          <w:b/>
          <w:bCs/>
        </w:rPr>
        <w:t> </w:t>
      </w:r>
    </w:p>
    <w:p w14:paraId="75AFD95B" w14:textId="77777777" w:rsidR="005007A4" w:rsidRDefault="009162FC">
      <w:pPr>
        <w:spacing w:before="200" w:after="200" w:line="276" w:lineRule="auto"/>
      </w:pPr>
      <w:r>
        <w:rPr>
          <w:rFonts w:ascii="Source Sans Pro" w:eastAsia="Source Sans Pro" w:hAnsi="Source Sans Pro" w:cs="Source Sans Pro"/>
        </w:rPr>
        <w:t xml:space="preserve">You will be able to see the records in the CLI </w:t>
      </w:r>
    </w:p>
    <w:p w14:paraId="75AFD95C" w14:textId="77777777" w:rsidR="005007A4" w:rsidRDefault="005007A4">
      <w:pPr>
        <w:spacing w:before="200" w:after="200" w:line="276" w:lineRule="auto"/>
      </w:pPr>
    </w:p>
    <w:p w14:paraId="75AFD95D" w14:textId="795B09D6" w:rsidR="005007A4" w:rsidRDefault="009162FC">
      <w:pPr>
        <w:spacing w:before="200" w:after="200" w:line="276" w:lineRule="auto"/>
      </w:pPr>
      <w:r>
        <w:rPr>
          <w:noProof/>
        </w:rPr>
        <w:drawing>
          <wp:inline distT="0" distB="0" distL="0" distR="0" wp14:anchorId="75AFD970" wp14:editId="75AFD971">
            <wp:extent cx="9239250" cy="2171700"/>
            <wp:effectExtent l="0" t="0" r="0" b="0"/>
            <wp:docPr id="100007" name="Picture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D95E" w14:textId="77777777" w:rsidR="005007A4" w:rsidRDefault="009162FC">
      <w:pPr>
        <w:spacing w:before="200" w:after="200" w:line="276" w:lineRule="auto"/>
        <w:rPr>
          <w:sz w:val="32"/>
          <w:szCs w:val="32"/>
        </w:rPr>
      </w:pPr>
      <w:r>
        <w:rPr>
          <w:rFonts w:ascii="Source Sans Pro" w:eastAsia="Source Sans Pro" w:hAnsi="Source Sans Pro" w:cs="Source Sans Pro"/>
          <w:sz w:val="32"/>
          <w:szCs w:val="32"/>
        </w:rPr>
        <w:t> </w:t>
      </w:r>
    </w:p>
    <w:p w14:paraId="75AFD95F" w14:textId="77777777" w:rsidR="005007A4" w:rsidRDefault="009162FC">
      <w:pPr>
        <w:spacing w:before="200" w:after="200"/>
        <w:rPr>
          <w:sz w:val="32"/>
          <w:szCs w:val="32"/>
        </w:rPr>
      </w:pPr>
      <w:r>
        <w:rPr>
          <w:rFonts w:ascii="Source Sans Pro" w:eastAsia="Source Sans Pro" w:hAnsi="Source Sans Pro" w:cs="Source Sans Pro"/>
          <w:b/>
          <w:bCs/>
          <w:sz w:val="32"/>
          <w:szCs w:val="32"/>
        </w:rPr>
        <w:t> </w:t>
      </w:r>
    </w:p>
    <w:p w14:paraId="75AFD960" w14:textId="77777777" w:rsidR="005007A4" w:rsidRDefault="009162FC">
      <w:pPr>
        <w:spacing w:before="200" w:after="200"/>
        <w:rPr>
          <w:sz w:val="32"/>
          <w:szCs w:val="32"/>
        </w:rPr>
      </w:pPr>
      <w:r>
        <w:rPr>
          <w:rFonts w:ascii="Source Sans Pro" w:eastAsia="Source Sans Pro" w:hAnsi="Source Sans Pro" w:cs="Source Sans Pro"/>
          <w:b/>
          <w:bCs/>
          <w:sz w:val="32"/>
          <w:szCs w:val="32"/>
        </w:rPr>
        <w:t> </w:t>
      </w:r>
    </w:p>
    <w:p w14:paraId="75AFD961" w14:textId="77777777" w:rsidR="005007A4" w:rsidRDefault="009162FC">
      <w:pPr>
        <w:spacing w:before="200" w:after="200"/>
        <w:rPr>
          <w:sz w:val="32"/>
          <w:szCs w:val="32"/>
        </w:rPr>
      </w:pPr>
      <w:r>
        <w:rPr>
          <w:rFonts w:ascii="Source Sans Pro" w:eastAsia="Source Sans Pro" w:hAnsi="Source Sans Pro" w:cs="Source Sans Pro"/>
          <w:b/>
          <w:bCs/>
          <w:sz w:val="32"/>
          <w:szCs w:val="32"/>
        </w:rPr>
        <w:t> </w:t>
      </w:r>
    </w:p>
    <w:p w14:paraId="75AFD962" w14:textId="77777777" w:rsidR="005007A4" w:rsidRDefault="009162FC">
      <w:pPr>
        <w:spacing w:before="200" w:after="200"/>
        <w:rPr>
          <w:sz w:val="32"/>
          <w:szCs w:val="32"/>
        </w:rPr>
      </w:pPr>
      <w:r>
        <w:rPr>
          <w:rFonts w:ascii="Source Sans Pro" w:eastAsia="Source Sans Pro" w:hAnsi="Source Sans Pro" w:cs="Source Sans Pro"/>
          <w:sz w:val="32"/>
          <w:szCs w:val="32"/>
        </w:rPr>
        <w:t> </w:t>
      </w:r>
    </w:p>
    <w:p w14:paraId="75AFD963" w14:textId="77777777" w:rsidR="005007A4" w:rsidRDefault="009162FC">
      <w:pPr>
        <w:spacing w:before="200" w:after="200"/>
        <w:rPr>
          <w:sz w:val="32"/>
          <w:szCs w:val="32"/>
        </w:rPr>
      </w:pPr>
      <w:r>
        <w:rPr>
          <w:rFonts w:ascii="Source Sans Pro" w:eastAsia="Source Sans Pro" w:hAnsi="Source Sans Pro" w:cs="Source Sans Pro"/>
          <w:sz w:val="32"/>
          <w:szCs w:val="32"/>
        </w:rPr>
        <w:t> </w:t>
      </w:r>
    </w:p>
    <w:p w14:paraId="75AFD968" w14:textId="1CB7539E" w:rsidR="005007A4" w:rsidRDefault="009162FC" w:rsidP="00471FD1">
      <w:pPr>
        <w:spacing w:before="200" w:after="200"/>
        <w:rPr>
          <w:sz w:val="32"/>
          <w:szCs w:val="32"/>
        </w:rPr>
      </w:pPr>
      <w:r>
        <w:rPr>
          <w:rFonts w:ascii="Source Sans Pro" w:eastAsia="Source Sans Pro" w:hAnsi="Source Sans Pro" w:cs="Source Sans Pro"/>
          <w:sz w:val="32"/>
          <w:szCs w:val="32"/>
        </w:rPr>
        <w:t> </w:t>
      </w:r>
    </w:p>
    <w:p w14:paraId="75AFD969" w14:textId="77777777" w:rsidR="005007A4" w:rsidRDefault="009162FC">
      <w:pPr>
        <w:spacing w:after="200" w:line="276" w:lineRule="auto"/>
        <w:rPr>
          <w:sz w:val="32"/>
          <w:szCs w:val="32"/>
        </w:rPr>
      </w:pPr>
      <w:r>
        <w:rPr>
          <w:rFonts w:ascii="Source Sans Pro" w:eastAsia="Source Sans Pro" w:hAnsi="Source Sans Pro" w:cs="Source Sans Pro"/>
          <w:sz w:val="32"/>
          <w:szCs w:val="32"/>
        </w:rPr>
        <w:t xml:space="preserve"> </w:t>
      </w:r>
    </w:p>
    <w:sectPr w:rsidR="005007A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7A498" w14:textId="77777777" w:rsidR="0038037C" w:rsidRDefault="0038037C" w:rsidP="00917469">
      <w:r>
        <w:separator/>
      </w:r>
    </w:p>
  </w:endnote>
  <w:endnote w:type="continuationSeparator" w:id="0">
    <w:p w14:paraId="5E6CFC14" w14:textId="77777777" w:rsidR="0038037C" w:rsidRDefault="0038037C" w:rsidP="00917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698F5" w14:textId="77777777" w:rsidR="0038037C" w:rsidRDefault="0038037C" w:rsidP="00917469">
      <w:r>
        <w:separator/>
      </w:r>
    </w:p>
  </w:footnote>
  <w:footnote w:type="continuationSeparator" w:id="0">
    <w:p w14:paraId="6258EFFE" w14:textId="77777777" w:rsidR="0038037C" w:rsidRDefault="0038037C" w:rsidP="00917469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zRGBe/2iOgBYL" int2:id="MotkcxQ4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hybridMultilevel"/>
    <w:tmpl w:val="00000002"/>
    <w:lvl w:ilvl="0" w:tplc="364ECE38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  <w:bCs/>
      </w:rPr>
    </w:lvl>
    <w:lvl w:ilvl="1" w:tplc="DF60E4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8C70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A835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04C7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1095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1224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E6DF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4237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00807B8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  <w:bCs/>
      </w:rPr>
    </w:lvl>
    <w:lvl w:ilvl="1" w:tplc="7666C4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DCB1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AEC7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92E2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46B7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C8AB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FC9A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C4AE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592178A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  <w:bCs/>
      </w:rPr>
    </w:lvl>
    <w:lvl w:ilvl="1" w:tplc="8A58C3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BCDA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2661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CA5D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5E8E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3A41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2E2D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4BA65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3C2BAD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  <w:bCs/>
      </w:rPr>
    </w:lvl>
    <w:lvl w:ilvl="1" w:tplc="7F287E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7E79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F4E6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0A40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488C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BEF0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A268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EEE8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5D4F5FC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  <w:bCs/>
      </w:rPr>
    </w:lvl>
    <w:lvl w:ilvl="1" w:tplc="5E1CE7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D0FF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DCC8E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3EA0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50B9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F6DF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56F6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2A85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096063A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  <w:bCs/>
      </w:rPr>
    </w:lvl>
    <w:lvl w:ilvl="1" w:tplc="1A7C65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6E32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60A3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B4D1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06D0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4E5E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F87F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7C08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9"/>
    <w:multiLevelType w:val="hybridMultilevel"/>
    <w:tmpl w:val="00000009"/>
    <w:lvl w:ilvl="0" w:tplc="0284EF58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  <w:bCs/>
      </w:rPr>
    </w:lvl>
    <w:lvl w:ilvl="1" w:tplc="8C2264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D88D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3855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DC67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0649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AE7F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88F9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0680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1DA80572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  <w:bCs/>
      </w:rPr>
    </w:lvl>
    <w:lvl w:ilvl="1" w:tplc="42C4CA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5EE3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7836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B8B5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2806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AA7B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FC1F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4B47B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FD44BC3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  <w:bCs/>
      </w:rPr>
    </w:lvl>
    <w:lvl w:ilvl="1" w:tplc="22440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9C8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D85B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F6F8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CE60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EA53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E0E9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5602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1CCB3A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  <w:bCs/>
      </w:rPr>
    </w:lvl>
    <w:lvl w:ilvl="1" w:tplc="A8AEB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5C47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F3EF5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F446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9D4A4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724D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6BCE7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6C25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1E7A9718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  <w:bCs/>
      </w:rPr>
    </w:lvl>
    <w:lvl w:ilvl="1" w:tplc="FFF892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BCEB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FCFC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DC38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5A07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B6BE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A0AF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3CDA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17984B1B"/>
    <w:multiLevelType w:val="hybridMultilevel"/>
    <w:tmpl w:val="0114B3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9709828"/>
    <w:multiLevelType w:val="hybridMultilevel"/>
    <w:tmpl w:val="19CAB7AA"/>
    <w:lvl w:ilvl="0" w:tplc="75FE0538">
      <w:start w:val="1"/>
      <w:numFmt w:val="decimal"/>
      <w:lvlText w:val="%1."/>
      <w:lvlJc w:val="left"/>
      <w:pPr>
        <w:ind w:left="720" w:hanging="360"/>
      </w:pPr>
    </w:lvl>
    <w:lvl w:ilvl="1" w:tplc="A11E7914">
      <w:start w:val="1"/>
      <w:numFmt w:val="lowerLetter"/>
      <w:lvlText w:val="%2."/>
      <w:lvlJc w:val="left"/>
      <w:pPr>
        <w:ind w:left="1440" w:hanging="360"/>
      </w:pPr>
    </w:lvl>
    <w:lvl w:ilvl="2" w:tplc="54A49270">
      <w:start w:val="1"/>
      <w:numFmt w:val="lowerRoman"/>
      <w:lvlText w:val="%3."/>
      <w:lvlJc w:val="right"/>
      <w:pPr>
        <w:ind w:left="2160" w:hanging="180"/>
      </w:pPr>
    </w:lvl>
    <w:lvl w:ilvl="3" w:tplc="6542250E">
      <w:start w:val="1"/>
      <w:numFmt w:val="decimal"/>
      <w:lvlText w:val="%4."/>
      <w:lvlJc w:val="left"/>
      <w:pPr>
        <w:ind w:left="2880" w:hanging="360"/>
      </w:pPr>
    </w:lvl>
    <w:lvl w:ilvl="4" w:tplc="09B251AA">
      <w:start w:val="1"/>
      <w:numFmt w:val="lowerLetter"/>
      <w:lvlText w:val="%5."/>
      <w:lvlJc w:val="left"/>
      <w:pPr>
        <w:ind w:left="3600" w:hanging="360"/>
      </w:pPr>
    </w:lvl>
    <w:lvl w:ilvl="5" w:tplc="58BA2AB0">
      <w:start w:val="1"/>
      <w:numFmt w:val="lowerRoman"/>
      <w:lvlText w:val="%6."/>
      <w:lvlJc w:val="right"/>
      <w:pPr>
        <w:ind w:left="4320" w:hanging="180"/>
      </w:pPr>
    </w:lvl>
    <w:lvl w:ilvl="6" w:tplc="F7541C3E">
      <w:start w:val="1"/>
      <w:numFmt w:val="decimal"/>
      <w:lvlText w:val="%7."/>
      <w:lvlJc w:val="left"/>
      <w:pPr>
        <w:ind w:left="5040" w:hanging="360"/>
      </w:pPr>
    </w:lvl>
    <w:lvl w:ilvl="7" w:tplc="B8C2774E">
      <w:start w:val="1"/>
      <w:numFmt w:val="lowerLetter"/>
      <w:lvlText w:val="%8."/>
      <w:lvlJc w:val="left"/>
      <w:pPr>
        <w:ind w:left="5760" w:hanging="360"/>
      </w:pPr>
    </w:lvl>
    <w:lvl w:ilvl="8" w:tplc="7CD0B35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C6EB1"/>
    <w:multiLevelType w:val="hybridMultilevel"/>
    <w:tmpl w:val="E66C41CC"/>
    <w:lvl w:ilvl="0" w:tplc="9156358A">
      <w:start w:val="1"/>
      <w:numFmt w:val="decimal"/>
      <w:lvlText w:val="%1."/>
      <w:lvlJc w:val="left"/>
      <w:pPr>
        <w:ind w:left="720" w:hanging="360"/>
      </w:pPr>
    </w:lvl>
    <w:lvl w:ilvl="1" w:tplc="8084AB8C">
      <w:start w:val="1"/>
      <w:numFmt w:val="lowerLetter"/>
      <w:lvlText w:val="%2."/>
      <w:lvlJc w:val="left"/>
      <w:pPr>
        <w:ind w:left="1440" w:hanging="360"/>
      </w:pPr>
    </w:lvl>
    <w:lvl w:ilvl="2" w:tplc="B478CFB2">
      <w:start w:val="1"/>
      <w:numFmt w:val="lowerRoman"/>
      <w:lvlText w:val="%3."/>
      <w:lvlJc w:val="right"/>
      <w:pPr>
        <w:ind w:left="2160" w:hanging="180"/>
      </w:pPr>
    </w:lvl>
    <w:lvl w:ilvl="3" w:tplc="7F80D9B0">
      <w:start w:val="1"/>
      <w:numFmt w:val="decimal"/>
      <w:lvlText w:val="%4."/>
      <w:lvlJc w:val="left"/>
      <w:pPr>
        <w:ind w:left="2880" w:hanging="360"/>
      </w:pPr>
    </w:lvl>
    <w:lvl w:ilvl="4" w:tplc="AFBEAE40">
      <w:start w:val="1"/>
      <w:numFmt w:val="lowerLetter"/>
      <w:lvlText w:val="%5."/>
      <w:lvlJc w:val="left"/>
      <w:pPr>
        <w:ind w:left="3600" w:hanging="360"/>
      </w:pPr>
    </w:lvl>
    <w:lvl w:ilvl="5" w:tplc="656413EE">
      <w:start w:val="1"/>
      <w:numFmt w:val="lowerRoman"/>
      <w:lvlText w:val="%6."/>
      <w:lvlJc w:val="right"/>
      <w:pPr>
        <w:ind w:left="4320" w:hanging="180"/>
      </w:pPr>
    </w:lvl>
    <w:lvl w:ilvl="6" w:tplc="F802FE18">
      <w:start w:val="1"/>
      <w:numFmt w:val="decimal"/>
      <w:lvlText w:val="%7."/>
      <w:lvlJc w:val="left"/>
      <w:pPr>
        <w:ind w:left="5040" w:hanging="360"/>
      </w:pPr>
    </w:lvl>
    <w:lvl w:ilvl="7" w:tplc="A356BC8E">
      <w:start w:val="1"/>
      <w:numFmt w:val="lowerLetter"/>
      <w:lvlText w:val="%8."/>
      <w:lvlJc w:val="left"/>
      <w:pPr>
        <w:ind w:left="5760" w:hanging="360"/>
      </w:pPr>
    </w:lvl>
    <w:lvl w:ilvl="8" w:tplc="424E116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7A4"/>
    <w:rsid w:val="00074EC5"/>
    <w:rsid w:val="00211A3C"/>
    <w:rsid w:val="002D037C"/>
    <w:rsid w:val="002D5D50"/>
    <w:rsid w:val="0038037C"/>
    <w:rsid w:val="00412857"/>
    <w:rsid w:val="00471FD1"/>
    <w:rsid w:val="004D7618"/>
    <w:rsid w:val="005007A4"/>
    <w:rsid w:val="006B0DEB"/>
    <w:rsid w:val="006D678A"/>
    <w:rsid w:val="009162FC"/>
    <w:rsid w:val="00917469"/>
    <w:rsid w:val="00983852"/>
    <w:rsid w:val="00A44C71"/>
    <w:rsid w:val="00C85E64"/>
    <w:rsid w:val="00F0069E"/>
    <w:rsid w:val="00FF7ABF"/>
    <w:rsid w:val="056E9342"/>
    <w:rsid w:val="0B35C758"/>
    <w:rsid w:val="0D607CCA"/>
    <w:rsid w:val="0E8BED9B"/>
    <w:rsid w:val="0EFC4D2B"/>
    <w:rsid w:val="23C20340"/>
    <w:rsid w:val="28432D4E"/>
    <w:rsid w:val="30F6F248"/>
    <w:rsid w:val="38AC5726"/>
    <w:rsid w:val="38DD2E16"/>
    <w:rsid w:val="39B1FF21"/>
    <w:rsid w:val="3E644CEA"/>
    <w:rsid w:val="41D17DA3"/>
    <w:rsid w:val="441406CB"/>
    <w:rsid w:val="471DE9B5"/>
    <w:rsid w:val="4C68256A"/>
    <w:rsid w:val="53CE6CD2"/>
    <w:rsid w:val="599F4F2F"/>
    <w:rsid w:val="6111336B"/>
    <w:rsid w:val="66EF56E5"/>
    <w:rsid w:val="6CEB6567"/>
    <w:rsid w:val="6D53A3CD"/>
    <w:rsid w:val="6DF56B00"/>
    <w:rsid w:val="70F232B6"/>
    <w:rsid w:val="792EC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FD928"/>
  <w15:docId w15:val="{B44E9A68-D02D-444C-B356-8E90BD5C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ListParagraph">
    <w:name w:val="List Paragraph"/>
    <w:basedOn w:val="Normal"/>
    <w:uiPriority w:val="34"/>
    <w:qFormat/>
    <w:rsid w:val="006B0D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E64"/>
    <w:rPr>
      <w:rFonts w:ascii="Courier New" w:hAnsi="Courier New" w:cs="Courier New"/>
      <w:lang w:bidi="kn-IN"/>
    </w:rPr>
  </w:style>
  <w:style w:type="character" w:styleId="Hyperlink">
    <w:name w:val="Hyperlink"/>
    <w:basedOn w:val="DefaultParagraphFont"/>
    <w:uiPriority w:val="99"/>
    <w:unhideWhenUsed/>
    <w:rsid w:val="002D03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0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dl.cacerts.digicert.com/DigiCertGlobalRootCA.crt.pe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microsoft.com/office/2020/10/relationships/intelligence" Target="intelligence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64DE38EB5F984A929076DBEEB53553" ma:contentTypeVersion="2" ma:contentTypeDescription="Create a new document." ma:contentTypeScope="" ma:versionID="a6aa68e1b3bf87af7e30fe632c5d0375">
  <xsd:schema xmlns:xsd="http://www.w3.org/2001/XMLSchema" xmlns:xs="http://www.w3.org/2001/XMLSchema" xmlns:p="http://schemas.microsoft.com/office/2006/metadata/properties" xmlns:ns2="475eda76-1ea2-4bf8-8015-e22becc2cd3f" targetNamespace="http://schemas.microsoft.com/office/2006/metadata/properties" ma:root="true" ma:fieldsID="ebde165020ba0c8e1b42565e7c906916" ns2:_="">
    <xsd:import namespace="475eda76-1ea2-4bf8-8015-e22becc2cd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eda76-1ea2-4bf8-8015-e22becc2c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4E13CE-D525-4614-B94E-9AAAB04332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eda76-1ea2-4bf8-8015-e22becc2cd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7961A7-B0D4-4A79-BB1F-A9077DB472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402CCA-6252-4EAB-A051-66CE547658E2}">
  <ds:schemaRefs>
    <ds:schemaRef ds:uri="http://purl.org/dc/terms/"/>
    <ds:schemaRef ds:uri="http://schemas.openxmlformats.org/package/2006/metadata/core-properties"/>
    <ds:schemaRef ds:uri="475eda76-1ea2-4bf8-8015-e22becc2cd3f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PATHAK Satyan GsciGbsFfcDir</cp:lastModifiedBy>
  <cp:revision>14</cp:revision>
  <dcterms:created xsi:type="dcterms:W3CDTF">2022-11-14T07:18:00Z</dcterms:created>
  <dcterms:modified xsi:type="dcterms:W3CDTF">2022-11-20T11:12:00Z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etDate">
    <vt:lpwstr>2022-11-14T07:18:42Z</vt:lpwstr>
  </property>
  <property fmtid="{D5CDD505-2E9C-101B-9397-08002B2CF9AE}" pid="4" name="MSIP_Label_1aaa69c8-0478-4e13-9e4c-38511e3b6774_Method">
    <vt:lpwstr>Privileged</vt:lpwstr>
  </property>
  <property fmtid="{D5CDD505-2E9C-101B-9397-08002B2CF9AE}" pid="5" name="MSIP_Label_1aaa69c8-0478-4e13-9e4c-38511e3b6774_Name">
    <vt:lpwstr>1aaa69c8-0478-4e13-9e4c-38511e3b6774</vt:lpwstr>
  </property>
  <property fmtid="{D5CDD505-2E9C-101B-9397-08002B2CF9AE}" pid="6" name="MSIP_Label_1aaa69c8-0478-4e13-9e4c-38511e3b6774_SiteId">
    <vt:lpwstr>c9a7d621-4bc4-4407-b730-f428e656aa9e</vt:lpwstr>
  </property>
  <property fmtid="{D5CDD505-2E9C-101B-9397-08002B2CF9AE}" pid="7" name="MSIP_Label_1aaa69c8-0478-4e13-9e4c-38511e3b6774_ActionId">
    <vt:lpwstr>f9bb96c7-d40d-41f0-9f4b-eabe6ef2aeaa</vt:lpwstr>
  </property>
  <property fmtid="{D5CDD505-2E9C-101B-9397-08002B2CF9AE}" pid="8" name="MSIP_Label_1aaa69c8-0478-4e13-9e4c-38511e3b6774_ContentBits">
    <vt:lpwstr>0</vt:lpwstr>
  </property>
  <property fmtid="{D5CDD505-2E9C-101B-9397-08002B2CF9AE}" pid="9" name="ContentTypeId">
    <vt:lpwstr>0x010100B064DE38EB5F984A929076DBEEB53553</vt:lpwstr>
  </property>
  <property fmtid="{D5CDD505-2E9C-101B-9397-08002B2CF9AE}" pid="10" name="GrammarlyDocumentId">
    <vt:lpwstr>7b303798f78554c6849a245a94780feeab7af554e81b4ae53a81c195d604ba71</vt:lpwstr>
  </property>
</Properties>
</file>